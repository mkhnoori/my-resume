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FB27F" w14:textId="4FB1270E" w:rsidR="00A10CF8" w:rsidRDefault="00A10CF8">
      <w:pPr>
        <w:pStyle w:val="Name"/>
        <w:rPr>
          <w:rFonts w:ascii="Times" w:hAnsi="Times"/>
          <w:sz w:val="26"/>
          <w:szCs w:val="26"/>
        </w:rPr>
      </w:pPr>
      <w:r>
        <w:rPr>
          <w:rFonts w:ascii="Times" w:hAnsi="Times"/>
          <w:sz w:val="26"/>
          <w:szCs w:val="26"/>
        </w:rPr>
        <w:t>NOORI</w:t>
      </w:r>
    </w:p>
    <w:p w14:paraId="311F486E" w14:textId="77777777" w:rsidR="008B4B4D" w:rsidRDefault="00231807" w:rsidP="008B4B4D">
      <w:pPr>
        <w:pStyle w:val="Name"/>
        <w:rPr>
          <w:rFonts w:ascii="Times" w:hAnsi="Times"/>
          <w:color w:val="00B0F0"/>
          <w:sz w:val="26"/>
          <w:szCs w:val="26"/>
        </w:rPr>
      </w:pPr>
      <w:r w:rsidRPr="00A10CF8">
        <w:rPr>
          <w:rFonts w:ascii="Times" w:hAnsi="Times"/>
          <w:color w:val="00B0F0"/>
          <w:sz w:val="26"/>
          <w:szCs w:val="26"/>
        </w:rPr>
        <w:t>Mohammad Khalid</w:t>
      </w:r>
    </w:p>
    <w:p w14:paraId="43E2422B" w14:textId="147DBF8A" w:rsidR="008B4B4D" w:rsidRDefault="008B4B4D" w:rsidP="008B4B4D">
      <w:pPr>
        <w:pStyle w:val="Name"/>
        <w:rPr>
          <w:rFonts w:ascii="Times" w:hAnsi="Times"/>
          <w:color w:val="00B0F0"/>
          <w:sz w:val="26"/>
          <w:szCs w:val="26"/>
        </w:rPr>
      </w:pPr>
      <w:r>
        <w:rPr>
          <w:rFonts w:ascii="Times" w:hAnsi="Times"/>
          <w:color w:val="00B0F0"/>
          <w:sz w:val="26"/>
          <w:szCs w:val="26"/>
        </w:rPr>
        <w:t xml:space="preserve">                                                                      </w:t>
      </w:r>
      <w:r w:rsidR="00231807" w:rsidRPr="00A10CF8">
        <w:rPr>
          <w:rFonts w:ascii="Times" w:hAnsi="Times"/>
          <w:color w:val="00B0F0"/>
          <w:sz w:val="26"/>
          <w:szCs w:val="26"/>
        </w:rPr>
        <w:t>1684 PERSHING ST</w:t>
      </w:r>
      <w:r>
        <w:rPr>
          <w:rFonts w:ascii="Times" w:hAnsi="Times"/>
          <w:color w:val="00B0F0"/>
          <w:sz w:val="26"/>
          <w:szCs w:val="26"/>
        </w:rPr>
        <w:t>reet</w:t>
      </w:r>
    </w:p>
    <w:p w14:paraId="1368B428" w14:textId="152492FB" w:rsidR="008B4B4D" w:rsidRDefault="008B4B4D" w:rsidP="008B4B4D">
      <w:pPr>
        <w:pStyle w:val="Name"/>
        <w:rPr>
          <w:rFonts w:ascii="Times" w:hAnsi="Times"/>
          <w:color w:val="00B0F0"/>
          <w:sz w:val="26"/>
          <w:szCs w:val="26"/>
        </w:rPr>
      </w:pPr>
      <w:r>
        <w:rPr>
          <w:rFonts w:ascii="Times" w:hAnsi="Times"/>
          <w:color w:val="00B0F0"/>
          <w:sz w:val="26"/>
          <w:szCs w:val="26"/>
        </w:rPr>
        <w:t xml:space="preserve">                      </w:t>
      </w:r>
      <w:r w:rsidR="00231807" w:rsidRPr="00A10CF8">
        <w:rPr>
          <w:rFonts w:ascii="Times" w:hAnsi="Times"/>
          <w:color w:val="00B0F0"/>
          <w:sz w:val="26"/>
          <w:szCs w:val="26"/>
        </w:rPr>
        <w:t xml:space="preserve"> </w:t>
      </w:r>
      <w:r w:rsidR="00A61AE2">
        <w:rPr>
          <w:rFonts w:ascii="Times" w:hAnsi="Times"/>
          <w:color w:val="00B0F0"/>
          <w:sz w:val="26"/>
          <w:szCs w:val="26"/>
        </w:rPr>
        <w:t xml:space="preserve">                                               </w:t>
      </w:r>
      <w:r w:rsidR="00231807" w:rsidRPr="00A10CF8">
        <w:rPr>
          <w:rFonts w:ascii="Times" w:hAnsi="Times"/>
          <w:color w:val="00B0F0"/>
          <w:sz w:val="26"/>
          <w:szCs w:val="26"/>
        </w:rPr>
        <w:t>VALLEY STREAM, NY 11580</w:t>
      </w:r>
    </w:p>
    <w:p w14:paraId="709848E3" w14:textId="4DC5E983" w:rsidR="008B4B4D" w:rsidRDefault="00A61AE2" w:rsidP="008B4B4D">
      <w:pPr>
        <w:pStyle w:val="Name"/>
        <w:rPr>
          <w:rFonts w:ascii="Times" w:hAnsi="Times"/>
          <w:color w:val="00B0F0"/>
          <w:sz w:val="26"/>
          <w:szCs w:val="26"/>
        </w:rPr>
      </w:pPr>
      <w:r>
        <w:rPr>
          <w:rFonts w:ascii="Times" w:hAnsi="Times"/>
          <w:color w:val="00B0F0"/>
          <w:sz w:val="26"/>
          <w:szCs w:val="26"/>
        </w:rPr>
        <w:t xml:space="preserve">                                                                      </w:t>
      </w:r>
      <w:r w:rsidR="008B4B4D">
        <w:rPr>
          <w:rFonts w:ascii="Times" w:hAnsi="Times"/>
          <w:color w:val="00B0F0"/>
          <w:sz w:val="26"/>
          <w:szCs w:val="26"/>
        </w:rPr>
        <w:t xml:space="preserve">Contact# </w:t>
      </w:r>
      <w:r w:rsidR="00231807" w:rsidRPr="00A10CF8">
        <w:rPr>
          <w:rFonts w:ascii="Times" w:hAnsi="Times"/>
          <w:color w:val="00B0F0"/>
          <w:sz w:val="26"/>
          <w:szCs w:val="26"/>
        </w:rPr>
        <w:t>516-817-7406</w:t>
      </w:r>
    </w:p>
    <w:p w14:paraId="61587B94" w14:textId="1CB99CDB" w:rsidR="00556AF2" w:rsidRPr="00A10CF8" w:rsidRDefault="00A61AE2" w:rsidP="008B4B4D">
      <w:pPr>
        <w:pStyle w:val="Name"/>
        <w:rPr>
          <w:rFonts w:ascii="Times" w:hAnsi="Times"/>
          <w:color w:val="00B0F0"/>
          <w:sz w:val="26"/>
          <w:szCs w:val="26"/>
        </w:rPr>
      </w:pPr>
      <w:r>
        <w:rPr>
          <w:rFonts w:ascii="Times" w:hAnsi="Times"/>
          <w:color w:val="00B0F0"/>
          <w:sz w:val="26"/>
          <w:szCs w:val="26"/>
        </w:rPr>
        <w:t xml:space="preserve">                                                                      </w:t>
      </w:r>
      <w:r w:rsidR="00231807" w:rsidRPr="00A10CF8">
        <w:rPr>
          <w:rFonts w:ascii="Times" w:hAnsi="Times"/>
          <w:color w:val="00B0F0"/>
          <w:sz w:val="26"/>
          <w:szCs w:val="26"/>
        </w:rPr>
        <w:t>mkh.noori@gmail.com</w:t>
      </w:r>
    </w:p>
    <w:p w14:paraId="1A89C046" w14:textId="77777777" w:rsidR="000F0689" w:rsidRPr="00B7033F" w:rsidRDefault="000F0689" w:rsidP="000F0689">
      <w:pPr>
        <w:spacing w:before="100" w:beforeAutospacing="1" w:after="100" w:afterAutospacing="1"/>
        <w:rPr>
          <w:rFonts w:ascii="Times" w:eastAsia="Times New Roman" w:hAnsi="Times" w:cs="Times New Roman"/>
          <w:color w:val="1B1B1B"/>
          <w:sz w:val="26"/>
          <w:szCs w:val="26"/>
        </w:rPr>
      </w:pPr>
      <w:r w:rsidRPr="00B7033F">
        <w:rPr>
          <w:rFonts w:ascii="Times" w:eastAsia="Times New Roman" w:hAnsi="Times" w:cs="Times New Roman"/>
          <w:b/>
          <w:bCs/>
          <w:color w:val="1B1B1B"/>
          <w:sz w:val="26"/>
          <w:szCs w:val="26"/>
          <w:u w:val="single"/>
        </w:rPr>
        <w:t>PROFESSIONAL SUMMARY: </w:t>
      </w:r>
    </w:p>
    <w:p w14:paraId="31A1F94C" w14:textId="03BCD59A"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b/>
          <w:bCs/>
          <w:color w:val="1B1B1B"/>
          <w:sz w:val="26"/>
          <w:szCs w:val="26"/>
        </w:rPr>
        <w:t xml:space="preserve">AWS Technical </w:t>
      </w:r>
      <w:r w:rsidR="0022182C">
        <w:rPr>
          <w:rFonts w:ascii="Times" w:eastAsia="Times New Roman" w:hAnsi="Times" w:cs="Times New Roman"/>
          <w:b/>
          <w:bCs/>
          <w:color w:val="1B1B1B"/>
          <w:sz w:val="26"/>
          <w:szCs w:val="26"/>
        </w:rPr>
        <w:t xml:space="preserve">Solutions </w:t>
      </w:r>
      <w:r w:rsidRPr="00B7033F">
        <w:rPr>
          <w:rFonts w:ascii="Times" w:eastAsia="Times New Roman" w:hAnsi="Times" w:cs="Times New Roman"/>
          <w:b/>
          <w:bCs/>
          <w:color w:val="1B1B1B"/>
          <w:sz w:val="26"/>
          <w:szCs w:val="26"/>
        </w:rPr>
        <w:t>Architect</w:t>
      </w:r>
      <w:r w:rsidR="0022182C">
        <w:rPr>
          <w:rFonts w:ascii="Times" w:eastAsia="Times New Roman" w:hAnsi="Times" w:cs="Times New Roman"/>
          <w:b/>
          <w:bCs/>
          <w:color w:val="1B1B1B"/>
          <w:sz w:val="26"/>
          <w:szCs w:val="26"/>
        </w:rPr>
        <w:t>, AWS DevOps Engineer and Linux System Administrator</w:t>
      </w:r>
      <w:r w:rsidRPr="00B7033F">
        <w:rPr>
          <w:rFonts w:ascii="Times" w:eastAsia="Times New Roman" w:hAnsi="Times" w:cs="Times New Roman"/>
          <w:color w:val="1B1B1B"/>
          <w:sz w:val="26"/>
          <w:szCs w:val="26"/>
        </w:rPr>
        <w:t> with</w:t>
      </w:r>
      <w:r w:rsidR="0022182C">
        <w:rPr>
          <w:rFonts w:ascii="Times" w:eastAsia="Times New Roman" w:hAnsi="Times" w:cs="Times New Roman"/>
          <w:color w:val="1B1B1B"/>
          <w:sz w:val="26"/>
          <w:szCs w:val="26"/>
        </w:rPr>
        <w:t xml:space="preserve"> over</w:t>
      </w:r>
      <w:r w:rsidRPr="00B7033F">
        <w:rPr>
          <w:rFonts w:ascii="Times" w:eastAsia="Times New Roman" w:hAnsi="Times" w:cs="Times New Roman"/>
          <w:color w:val="1B1B1B"/>
          <w:sz w:val="26"/>
          <w:szCs w:val="26"/>
        </w:rPr>
        <w:t xml:space="preserve"> </w:t>
      </w:r>
      <w:r w:rsidRPr="000E5A9F">
        <w:rPr>
          <w:rFonts w:ascii="Times" w:eastAsia="Times New Roman" w:hAnsi="Times" w:cs="Times New Roman"/>
          <w:color w:val="1B1B1B"/>
          <w:sz w:val="26"/>
          <w:szCs w:val="26"/>
        </w:rPr>
        <w:t>5</w:t>
      </w:r>
      <w:r w:rsidRPr="00B7033F">
        <w:rPr>
          <w:rFonts w:ascii="Times" w:eastAsia="Times New Roman" w:hAnsi="Times" w:cs="Times New Roman"/>
          <w:color w:val="1B1B1B"/>
          <w:sz w:val="26"/>
          <w:szCs w:val="26"/>
        </w:rPr>
        <w:t xml:space="preserve"> Years </w:t>
      </w:r>
      <w:r w:rsidR="0022182C">
        <w:rPr>
          <w:rFonts w:ascii="Times" w:eastAsia="Times New Roman" w:hAnsi="Times" w:cs="Times New Roman"/>
          <w:color w:val="1B1B1B"/>
          <w:sz w:val="26"/>
          <w:szCs w:val="26"/>
        </w:rPr>
        <w:t xml:space="preserve">of experience </w:t>
      </w:r>
      <w:r w:rsidRPr="00B7033F">
        <w:rPr>
          <w:rFonts w:ascii="Times" w:eastAsia="Times New Roman" w:hAnsi="Times" w:cs="Times New Roman"/>
          <w:color w:val="1B1B1B"/>
          <w:sz w:val="26"/>
          <w:szCs w:val="26"/>
        </w:rPr>
        <w:t>in developing and </w:t>
      </w:r>
      <w:r w:rsidRPr="00B7033F">
        <w:rPr>
          <w:rFonts w:ascii="Times" w:eastAsia="Times New Roman" w:hAnsi="Times" w:cs="Times New Roman"/>
          <w:b/>
          <w:bCs/>
          <w:color w:val="1B1B1B"/>
          <w:sz w:val="26"/>
          <w:szCs w:val="26"/>
        </w:rPr>
        <w:t xml:space="preserve">Architecting enterprise level </w:t>
      </w:r>
      <w:r w:rsidR="00D3031A">
        <w:rPr>
          <w:rFonts w:ascii="Times" w:eastAsia="Times New Roman" w:hAnsi="Times" w:cs="Times New Roman"/>
          <w:b/>
          <w:bCs/>
          <w:color w:val="1B1B1B"/>
          <w:sz w:val="26"/>
          <w:szCs w:val="26"/>
        </w:rPr>
        <w:t>S</w:t>
      </w:r>
      <w:r w:rsidR="0022182C">
        <w:rPr>
          <w:rFonts w:ascii="Times" w:eastAsia="Times New Roman" w:hAnsi="Times" w:cs="Times New Roman"/>
          <w:b/>
          <w:bCs/>
          <w:color w:val="1B1B1B"/>
          <w:sz w:val="26"/>
          <w:szCs w:val="26"/>
        </w:rPr>
        <w:t xml:space="preserve">ecure, </w:t>
      </w:r>
      <w:r w:rsidR="00D3031A">
        <w:rPr>
          <w:rFonts w:ascii="Times" w:eastAsia="Times New Roman" w:hAnsi="Times" w:cs="Times New Roman"/>
          <w:b/>
          <w:bCs/>
          <w:color w:val="1B1B1B"/>
          <w:sz w:val="26"/>
          <w:szCs w:val="26"/>
        </w:rPr>
        <w:t xml:space="preserve">Scalable and Highly-Available </w:t>
      </w:r>
      <w:r w:rsidRPr="00B7033F">
        <w:rPr>
          <w:rFonts w:ascii="Times" w:eastAsia="Times New Roman" w:hAnsi="Times" w:cs="Times New Roman"/>
          <w:b/>
          <w:bCs/>
          <w:color w:val="1B1B1B"/>
          <w:sz w:val="26"/>
          <w:szCs w:val="26"/>
        </w:rPr>
        <w:t>large scale</w:t>
      </w:r>
      <w:r w:rsidR="0022182C">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multi-tier solutions</w:t>
      </w:r>
      <w:r w:rsidRPr="00B7033F">
        <w:rPr>
          <w:rFonts w:ascii="Times" w:eastAsia="Times New Roman" w:hAnsi="Times" w:cs="Times New Roman"/>
          <w:color w:val="1B1B1B"/>
          <w:sz w:val="26"/>
          <w:szCs w:val="26"/>
        </w:rPr>
        <w:t> that require complex Architectural decisions.</w:t>
      </w:r>
    </w:p>
    <w:p w14:paraId="2DE5B778" w14:textId="77777777" w:rsidR="000F0689"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Result oriented approach with Exceptional leadership skills.</w:t>
      </w:r>
    </w:p>
    <w:p w14:paraId="23D4D1B7" w14:textId="5DB699BB" w:rsidR="00C806CD" w:rsidRPr="00B7033F" w:rsidRDefault="00C806CD"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S</w:t>
      </w:r>
      <w:r w:rsidRPr="00C806CD">
        <w:rPr>
          <w:rFonts w:ascii="Times" w:eastAsia="Times New Roman" w:hAnsi="Times" w:cs="Times New Roman"/>
          <w:color w:val="1B1B1B"/>
          <w:sz w:val="26"/>
          <w:szCs w:val="26"/>
        </w:rPr>
        <w:t xml:space="preserve">pecialize in </w:t>
      </w:r>
      <w:r>
        <w:rPr>
          <w:rFonts w:ascii="Times" w:eastAsia="Times New Roman" w:hAnsi="Times" w:cs="Times New Roman"/>
          <w:color w:val="1B1B1B"/>
          <w:sz w:val="26"/>
          <w:szCs w:val="26"/>
        </w:rPr>
        <w:t>O</w:t>
      </w:r>
      <w:r w:rsidRPr="00C806CD">
        <w:rPr>
          <w:rFonts w:ascii="Times" w:eastAsia="Times New Roman" w:hAnsi="Times" w:cs="Times New Roman"/>
          <w:color w:val="1B1B1B"/>
          <w:sz w:val="26"/>
          <w:szCs w:val="26"/>
        </w:rPr>
        <w:t>ptimizing performance and cost, ensuring high availability, and automating workflows with tools like Terraform, Ansible</w:t>
      </w:r>
      <w:r>
        <w:rPr>
          <w:rFonts w:ascii="Times" w:eastAsia="Times New Roman" w:hAnsi="Times" w:cs="Times New Roman"/>
          <w:color w:val="1B1B1B"/>
          <w:sz w:val="26"/>
          <w:szCs w:val="26"/>
        </w:rPr>
        <w:t>, Python and Bash scripting.</w:t>
      </w:r>
    </w:p>
    <w:p w14:paraId="60BC4EC8"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Extensive experienced defining IT Roadmap, cloud strategy, Enterprise/solution architecture, Architecture assessment.</w:t>
      </w:r>
    </w:p>
    <w:p w14:paraId="332746D8"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Hands-on experience on implementing </w:t>
      </w:r>
      <w:r w:rsidRPr="00B7033F">
        <w:rPr>
          <w:rFonts w:ascii="Times" w:eastAsia="Times New Roman" w:hAnsi="Times" w:cs="Times New Roman"/>
          <w:b/>
          <w:bCs/>
          <w:color w:val="1B1B1B"/>
          <w:sz w:val="26"/>
          <w:szCs w:val="26"/>
        </w:rPr>
        <w:t>Cloud Solutions</w:t>
      </w:r>
      <w:r w:rsidRPr="00B7033F">
        <w:rPr>
          <w:rFonts w:ascii="Times" w:eastAsia="Times New Roman" w:hAnsi="Times" w:cs="Times New Roman"/>
          <w:color w:val="1B1B1B"/>
          <w:sz w:val="26"/>
          <w:szCs w:val="26"/>
        </w:rPr>
        <w:t> using various AWS Services including </w:t>
      </w:r>
      <w:r w:rsidRPr="00B7033F">
        <w:rPr>
          <w:rFonts w:ascii="Times" w:eastAsia="Times New Roman" w:hAnsi="Times" w:cs="Times New Roman"/>
          <w:b/>
          <w:bCs/>
          <w:color w:val="1B1B1B"/>
          <w:sz w:val="26"/>
          <w:szCs w:val="26"/>
        </w:rPr>
        <w:t>EC2, VPC, S3, Glacier, EFS, AWS Kinesis, Lambda, Directory Services, Cloud Formation, Ops works, Code Pipeline, Code Build, Code Deploy, Elastic Beanstalk</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RDS, Data Pipeline, DynamoDB, Redshift</w:t>
      </w:r>
      <w:r w:rsidRPr="00B7033F">
        <w:rPr>
          <w:rFonts w:ascii="Times" w:eastAsia="Times New Roman" w:hAnsi="Times" w:cs="Times New Roman"/>
          <w:color w:val="1B1B1B"/>
          <w:sz w:val="26"/>
          <w:szCs w:val="26"/>
        </w:rPr>
        <w:t> etc.</w:t>
      </w:r>
    </w:p>
    <w:p w14:paraId="04D58D6F" w14:textId="77FD0F7F" w:rsidR="000F0689"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Hands-on experience on Architecting and securing the</w:t>
      </w:r>
      <w:r w:rsidR="00355816">
        <w:rPr>
          <w:rFonts w:ascii="Times" w:eastAsia="Times New Roman" w:hAnsi="Times" w:cs="Times New Roman"/>
          <w:color w:val="1B1B1B"/>
          <w:sz w:val="26"/>
          <w:szCs w:val="26"/>
        </w:rPr>
        <w:t xml:space="preserve"> </w:t>
      </w:r>
      <w:r w:rsidRPr="00B7033F">
        <w:rPr>
          <w:rFonts w:ascii="Times" w:eastAsia="Times New Roman" w:hAnsi="Times" w:cs="Times New Roman"/>
          <w:color w:val="1B1B1B"/>
          <w:sz w:val="26"/>
          <w:szCs w:val="26"/>
        </w:rPr>
        <w:t>Infrastructure on AWS using </w:t>
      </w:r>
      <w:r w:rsidRPr="00B7033F">
        <w:rPr>
          <w:rFonts w:ascii="Times" w:eastAsia="Times New Roman" w:hAnsi="Times" w:cs="Times New Roman"/>
          <w:b/>
          <w:bCs/>
          <w:color w:val="1B1B1B"/>
          <w:sz w:val="26"/>
          <w:szCs w:val="26"/>
        </w:rPr>
        <w:t>IAM, KMS</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Cognito</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API Gateway</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Cloud Trail</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Cloud Watch</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Config</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Trusted Advisor, Security Groups, NACL</w:t>
      </w:r>
      <w:r w:rsidR="00DB3386">
        <w:rPr>
          <w:rFonts w:ascii="Times" w:eastAsia="Times New Roman" w:hAnsi="Times" w:cs="Times New Roman"/>
          <w:b/>
          <w:bCs/>
          <w:color w:val="1B1B1B"/>
          <w:sz w:val="26"/>
          <w:szCs w:val="26"/>
        </w:rPr>
        <w:t xml:space="preserve">, </w:t>
      </w:r>
      <w:r w:rsidR="00D3031A">
        <w:rPr>
          <w:rFonts w:ascii="Times" w:eastAsia="Times New Roman" w:hAnsi="Times" w:cs="Times New Roman"/>
          <w:b/>
          <w:bCs/>
          <w:color w:val="1B1B1B"/>
          <w:sz w:val="26"/>
          <w:szCs w:val="26"/>
        </w:rPr>
        <w:t>Load-Balancers</w:t>
      </w:r>
      <w:r w:rsidRPr="00B7033F">
        <w:rPr>
          <w:rFonts w:ascii="Times" w:eastAsia="Times New Roman" w:hAnsi="Times" w:cs="Times New Roman"/>
          <w:b/>
          <w:bCs/>
          <w:color w:val="1B1B1B"/>
          <w:sz w:val="26"/>
          <w:szCs w:val="26"/>
        </w:rPr>
        <w:t> </w:t>
      </w:r>
      <w:r w:rsidRPr="00B7033F">
        <w:rPr>
          <w:rFonts w:ascii="Times" w:eastAsia="Times New Roman" w:hAnsi="Times" w:cs="Times New Roman"/>
          <w:color w:val="1B1B1B"/>
          <w:sz w:val="26"/>
          <w:szCs w:val="26"/>
        </w:rPr>
        <w:t>etc.</w:t>
      </w:r>
    </w:p>
    <w:p w14:paraId="71998B62" w14:textId="2652A402" w:rsidR="00355816" w:rsidRPr="00B7033F" w:rsidRDefault="00355816"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 xml:space="preserve">Hands-on experience on Secure and cost Optimized Event-Driven and Serverless architectures on AWS using services like, </w:t>
      </w:r>
      <w:r w:rsidR="00F312C9">
        <w:rPr>
          <w:rFonts w:ascii="Times" w:eastAsia="Times New Roman" w:hAnsi="Times" w:cs="Times New Roman"/>
          <w:color w:val="1B1B1B"/>
          <w:sz w:val="26"/>
          <w:szCs w:val="26"/>
        </w:rPr>
        <w:t>Lambda, ApiGateway, DynamoDB, EventBridge, CloudWatch, S3, SQS, SNS and KINESIS.</w:t>
      </w:r>
    </w:p>
    <w:p w14:paraId="0F9FA14F" w14:textId="6FCB483F"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Expertise in </w:t>
      </w:r>
      <w:r w:rsidRPr="00B7033F">
        <w:rPr>
          <w:rFonts w:ascii="Times" w:eastAsia="Times New Roman" w:hAnsi="Times" w:cs="Times New Roman"/>
          <w:b/>
          <w:bCs/>
          <w:color w:val="1B1B1B"/>
          <w:sz w:val="26"/>
          <w:szCs w:val="26"/>
        </w:rPr>
        <w:t>DevOps, Release Engineering, Configuration Management, Cloud Infrastructure, Automation</w:t>
      </w:r>
      <w:r w:rsidRPr="00B7033F">
        <w:rPr>
          <w:rFonts w:ascii="Times" w:eastAsia="Times New Roman" w:hAnsi="Times" w:cs="Times New Roman"/>
          <w:color w:val="1B1B1B"/>
          <w:sz w:val="26"/>
          <w:szCs w:val="26"/>
        </w:rPr>
        <w:t>. It includes </w:t>
      </w:r>
      <w:r w:rsidRPr="00B7033F">
        <w:rPr>
          <w:rFonts w:ascii="Times" w:eastAsia="Times New Roman" w:hAnsi="Times" w:cs="Times New Roman"/>
          <w:b/>
          <w:bCs/>
          <w:color w:val="1B1B1B"/>
          <w:sz w:val="26"/>
          <w:szCs w:val="26"/>
        </w:rPr>
        <w:t xml:space="preserve">Amazon Web Services (AWS), Maven, Jenkins, </w:t>
      </w:r>
      <w:r w:rsidR="0022182C">
        <w:rPr>
          <w:rFonts w:ascii="Times" w:eastAsia="Times New Roman" w:hAnsi="Times" w:cs="Times New Roman"/>
          <w:b/>
          <w:bCs/>
          <w:color w:val="1B1B1B"/>
          <w:sz w:val="26"/>
          <w:szCs w:val="26"/>
        </w:rPr>
        <w:t>SonarQube, Ansible</w:t>
      </w:r>
      <w:r w:rsidRPr="00B7033F">
        <w:rPr>
          <w:rFonts w:ascii="Times" w:eastAsia="Times New Roman" w:hAnsi="Times" w:cs="Times New Roman"/>
          <w:b/>
          <w:bCs/>
          <w:color w:val="1B1B1B"/>
          <w:sz w:val="26"/>
          <w:szCs w:val="26"/>
        </w:rPr>
        <w:t>, GitHub</w:t>
      </w:r>
      <w:r w:rsidR="0022182C">
        <w:rPr>
          <w:rFonts w:ascii="Times" w:eastAsia="Times New Roman" w:hAnsi="Times" w:cs="Times New Roman"/>
          <w:b/>
          <w:bCs/>
          <w:color w:val="1B1B1B"/>
          <w:sz w:val="26"/>
          <w:szCs w:val="26"/>
        </w:rPr>
        <w:t xml:space="preserve"> Action</w:t>
      </w:r>
      <w:r w:rsidRPr="00B7033F">
        <w:rPr>
          <w:rFonts w:ascii="Times" w:eastAsia="Times New Roman" w:hAnsi="Times" w:cs="Times New Roman"/>
          <w:b/>
          <w:bCs/>
          <w:color w:val="1B1B1B"/>
          <w:sz w:val="26"/>
          <w:szCs w:val="26"/>
        </w:rPr>
        <w:t>,</w:t>
      </w:r>
      <w:r w:rsidR="0022182C">
        <w:rPr>
          <w:rFonts w:ascii="Times" w:eastAsia="Times New Roman" w:hAnsi="Times" w:cs="Times New Roman"/>
          <w:b/>
          <w:bCs/>
          <w:color w:val="1B1B1B"/>
          <w:sz w:val="26"/>
          <w:szCs w:val="26"/>
        </w:rPr>
        <w:t xml:space="preserve"> GitLab,</w:t>
      </w:r>
      <w:r w:rsidR="00D3031A">
        <w:rPr>
          <w:rFonts w:ascii="Times" w:eastAsia="Times New Roman" w:hAnsi="Times" w:cs="Times New Roman"/>
          <w:b/>
          <w:bCs/>
          <w:color w:val="1B1B1B"/>
          <w:sz w:val="26"/>
          <w:szCs w:val="26"/>
        </w:rPr>
        <w:t xml:space="preserve"> </w:t>
      </w:r>
      <w:r w:rsidR="0022182C">
        <w:rPr>
          <w:rFonts w:ascii="Times" w:eastAsia="Times New Roman" w:hAnsi="Times" w:cs="Times New Roman"/>
          <w:b/>
          <w:bCs/>
          <w:color w:val="1B1B1B"/>
          <w:sz w:val="26"/>
          <w:szCs w:val="26"/>
        </w:rPr>
        <w:t>Nginx,</w:t>
      </w:r>
      <w:r w:rsidRPr="00B7033F">
        <w:rPr>
          <w:rFonts w:ascii="Times" w:eastAsia="Times New Roman" w:hAnsi="Times" w:cs="Times New Roman"/>
          <w:b/>
          <w:bCs/>
          <w:color w:val="1B1B1B"/>
          <w:sz w:val="26"/>
          <w:szCs w:val="26"/>
        </w:rPr>
        <w:t xml:space="preserve"> Tomcat, LINUX etc.</w:t>
      </w:r>
    </w:p>
    <w:p w14:paraId="79FC2033" w14:textId="2A9DD338"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Experienced in designing cloud models for </w:t>
      </w:r>
      <w:r w:rsidRPr="00B7033F">
        <w:rPr>
          <w:rFonts w:ascii="Times" w:eastAsia="Times New Roman" w:hAnsi="Times" w:cs="Times New Roman"/>
          <w:b/>
          <w:bCs/>
          <w:color w:val="1B1B1B"/>
          <w:sz w:val="26"/>
          <w:szCs w:val="26"/>
        </w:rPr>
        <w:t>Infrastructure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as</w:t>
      </w:r>
      <w:r w:rsidR="00A10CF8">
        <w:rPr>
          <w:rFonts w:ascii="Times" w:eastAsia="Times New Roman" w:hAnsi="Times" w:cs="Times New Roman"/>
          <w:b/>
          <w:bCs/>
          <w:color w:val="1B1B1B"/>
          <w:sz w:val="26"/>
          <w:szCs w:val="26"/>
        </w:rPr>
        <w:t>-</w:t>
      </w:r>
      <w:r w:rsidRPr="00B7033F">
        <w:rPr>
          <w:rFonts w:ascii="Times" w:eastAsia="Times New Roman" w:hAnsi="Times" w:cs="Times New Roman"/>
          <w:b/>
          <w:bCs/>
          <w:color w:val="1B1B1B"/>
          <w:sz w:val="26"/>
          <w:szCs w:val="26"/>
        </w:rPr>
        <w:t>a</w:t>
      </w:r>
      <w:r w:rsidR="00A10CF8">
        <w:rPr>
          <w:rFonts w:ascii="Times" w:eastAsia="Times New Roman" w:hAnsi="Times" w:cs="Times New Roman"/>
          <w:b/>
          <w:bCs/>
          <w:color w:val="1B1B1B"/>
          <w:sz w:val="26"/>
          <w:szCs w:val="26"/>
        </w:rPr>
        <w:t>-</w:t>
      </w:r>
      <w:r w:rsidRPr="00B7033F">
        <w:rPr>
          <w:rFonts w:ascii="Times" w:eastAsia="Times New Roman" w:hAnsi="Times" w:cs="Times New Roman"/>
          <w:b/>
          <w:bCs/>
          <w:color w:val="1B1B1B"/>
          <w:sz w:val="26"/>
          <w:szCs w:val="26"/>
        </w:rPr>
        <w:t>service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(IaaS), Platform</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as-a-service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(PaaS), and Software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as-a-Service</w:t>
      </w:r>
      <w:r w:rsidR="00A10CF8">
        <w:rPr>
          <w:rFonts w:ascii="Times" w:eastAsia="Times New Roman" w:hAnsi="Times" w:cs="Times New Roman"/>
          <w:b/>
          <w:bCs/>
          <w:color w:val="1B1B1B"/>
          <w:sz w:val="26"/>
          <w:szCs w:val="26"/>
        </w:rPr>
        <w:t xml:space="preserve"> </w:t>
      </w:r>
      <w:r w:rsidRPr="00B7033F">
        <w:rPr>
          <w:rFonts w:ascii="Times" w:eastAsia="Times New Roman" w:hAnsi="Times" w:cs="Times New Roman"/>
          <w:b/>
          <w:bCs/>
          <w:color w:val="1B1B1B"/>
          <w:sz w:val="26"/>
          <w:szCs w:val="26"/>
        </w:rPr>
        <w:t>(SaaS).</w:t>
      </w:r>
    </w:p>
    <w:p w14:paraId="586C2FD3"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Good knowledge on </w:t>
      </w:r>
      <w:r w:rsidRPr="00B7033F">
        <w:rPr>
          <w:rFonts w:ascii="Times" w:eastAsia="Times New Roman" w:hAnsi="Times" w:cs="Times New Roman"/>
          <w:b/>
          <w:bCs/>
          <w:color w:val="1B1B1B"/>
          <w:sz w:val="26"/>
          <w:szCs w:val="26"/>
        </w:rPr>
        <w:t>Application Migrations</w:t>
      </w:r>
      <w:r w:rsidRPr="00B7033F">
        <w:rPr>
          <w:rFonts w:ascii="Times" w:eastAsia="Times New Roman" w:hAnsi="Times" w:cs="Times New Roman"/>
          <w:color w:val="1B1B1B"/>
          <w:sz w:val="26"/>
          <w:szCs w:val="26"/>
        </w:rPr>
        <w:t> and </w:t>
      </w:r>
      <w:r w:rsidRPr="00B7033F">
        <w:rPr>
          <w:rFonts w:ascii="Times" w:eastAsia="Times New Roman" w:hAnsi="Times" w:cs="Times New Roman"/>
          <w:b/>
          <w:bCs/>
          <w:color w:val="1B1B1B"/>
          <w:sz w:val="26"/>
          <w:szCs w:val="26"/>
        </w:rPr>
        <w:t>Data migrations</w:t>
      </w:r>
      <w:r w:rsidRPr="00B7033F">
        <w:rPr>
          <w:rFonts w:ascii="Times" w:eastAsia="Times New Roman" w:hAnsi="Times" w:cs="Times New Roman"/>
          <w:color w:val="1B1B1B"/>
          <w:sz w:val="26"/>
          <w:szCs w:val="26"/>
        </w:rPr>
        <w:t> from </w:t>
      </w:r>
      <w:r w:rsidRPr="00B7033F">
        <w:rPr>
          <w:rFonts w:ascii="Times" w:eastAsia="Times New Roman" w:hAnsi="Times" w:cs="Times New Roman"/>
          <w:b/>
          <w:bCs/>
          <w:color w:val="1B1B1B"/>
          <w:sz w:val="26"/>
          <w:szCs w:val="26"/>
        </w:rPr>
        <w:t>On-premise to AWS Cloud</w:t>
      </w:r>
      <w:r w:rsidRPr="00B7033F">
        <w:rPr>
          <w:rFonts w:ascii="Times" w:eastAsia="Times New Roman" w:hAnsi="Times" w:cs="Times New Roman"/>
          <w:color w:val="1B1B1B"/>
          <w:sz w:val="26"/>
          <w:szCs w:val="26"/>
        </w:rPr>
        <w:t>.</w:t>
      </w:r>
    </w:p>
    <w:p w14:paraId="715C2B33" w14:textId="022561BA" w:rsidR="000F0689" w:rsidRPr="0039153B" w:rsidRDefault="0039153B" w:rsidP="0039153B">
      <w:pPr>
        <w:numPr>
          <w:ilvl w:val="0"/>
          <w:numId w:val="12"/>
        </w:numPr>
        <w:spacing w:before="100" w:beforeAutospacing="1" w:after="100" w:afterAutospacing="1" w:line="240" w:lineRule="auto"/>
        <w:rPr>
          <w:rFonts w:ascii="Times" w:eastAsia="Times New Roman" w:hAnsi="Times" w:cs="Times New Roman"/>
          <w:color w:val="1B1B1B"/>
          <w:sz w:val="26"/>
          <w:szCs w:val="26"/>
        </w:rPr>
      </w:pPr>
      <w:bookmarkStart w:id="0" w:name="_Hlk186966251"/>
      <w:r>
        <w:rPr>
          <w:rFonts w:ascii="Times" w:eastAsia="Times New Roman" w:hAnsi="Times" w:cs="Times New Roman"/>
          <w:color w:val="1B1B1B"/>
          <w:sz w:val="26"/>
          <w:szCs w:val="26"/>
        </w:rPr>
        <w:t xml:space="preserve">Strong knowledge </w:t>
      </w:r>
      <w:bookmarkEnd w:id="0"/>
      <w:r>
        <w:rPr>
          <w:rFonts w:ascii="Times" w:eastAsia="Times New Roman" w:hAnsi="Times" w:cs="Times New Roman"/>
          <w:color w:val="1B1B1B"/>
          <w:sz w:val="26"/>
          <w:szCs w:val="26"/>
        </w:rPr>
        <w:t>of</w:t>
      </w:r>
      <w:r w:rsidR="000F0689" w:rsidRPr="00B7033F">
        <w:rPr>
          <w:rFonts w:ascii="Times" w:eastAsia="Times New Roman" w:hAnsi="Times" w:cs="Times New Roman"/>
          <w:color w:val="1B1B1B"/>
          <w:sz w:val="26"/>
          <w:szCs w:val="26"/>
        </w:rPr>
        <w:t xml:space="preserve"> infrastructure with </w:t>
      </w:r>
      <w:r w:rsidR="000F0689" w:rsidRPr="00B7033F">
        <w:rPr>
          <w:rFonts w:ascii="Times" w:eastAsia="Times New Roman" w:hAnsi="Times" w:cs="Times New Roman"/>
          <w:b/>
          <w:bCs/>
          <w:color w:val="1B1B1B"/>
          <w:sz w:val="26"/>
          <w:szCs w:val="26"/>
        </w:rPr>
        <w:t xml:space="preserve">Docker </w:t>
      </w:r>
      <w:r>
        <w:rPr>
          <w:rFonts w:ascii="Times" w:eastAsia="Times New Roman" w:hAnsi="Times" w:cs="Times New Roman"/>
          <w:b/>
          <w:bCs/>
          <w:color w:val="1B1B1B"/>
          <w:sz w:val="26"/>
          <w:szCs w:val="26"/>
        </w:rPr>
        <w:t xml:space="preserve">and Kubernetes </w:t>
      </w:r>
      <w:r w:rsidR="000F0689" w:rsidRPr="00B7033F">
        <w:rPr>
          <w:rFonts w:ascii="Times" w:eastAsia="Times New Roman" w:hAnsi="Times" w:cs="Times New Roman"/>
          <w:b/>
          <w:bCs/>
          <w:color w:val="1B1B1B"/>
          <w:sz w:val="26"/>
          <w:szCs w:val="26"/>
        </w:rPr>
        <w:t>containerization</w:t>
      </w:r>
      <w:r>
        <w:rPr>
          <w:rFonts w:ascii="Times" w:eastAsia="Times New Roman" w:hAnsi="Times" w:cs="Times New Roman"/>
          <w:b/>
          <w:bCs/>
          <w:color w:val="1B1B1B"/>
          <w:sz w:val="26"/>
          <w:szCs w:val="26"/>
        </w:rPr>
        <w:t>,</w:t>
      </w:r>
    </w:p>
    <w:p w14:paraId="77F242AD" w14:textId="095986D7" w:rsidR="000F0689" w:rsidRPr="00B7033F" w:rsidRDefault="0039153B"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Strong knowledge</w:t>
      </w:r>
      <w:r w:rsidR="000F0689" w:rsidRPr="00B7033F">
        <w:rPr>
          <w:rFonts w:ascii="Times" w:eastAsia="Times New Roman" w:hAnsi="Times" w:cs="Times New Roman"/>
          <w:color w:val="1B1B1B"/>
          <w:sz w:val="26"/>
          <w:szCs w:val="26"/>
        </w:rPr>
        <w:t xml:space="preserve"> in </w:t>
      </w:r>
      <w:r w:rsidR="000F0689" w:rsidRPr="00B7033F">
        <w:rPr>
          <w:rFonts w:ascii="Times" w:eastAsia="Times New Roman" w:hAnsi="Times" w:cs="Times New Roman"/>
          <w:b/>
          <w:bCs/>
          <w:color w:val="1B1B1B"/>
          <w:sz w:val="26"/>
          <w:szCs w:val="26"/>
        </w:rPr>
        <w:t>Docker </w:t>
      </w:r>
      <w:r w:rsidR="000F0689" w:rsidRPr="00B7033F">
        <w:rPr>
          <w:rFonts w:ascii="Times" w:eastAsia="Times New Roman" w:hAnsi="Times" w:cs="Times New Roman"/>
          <w:color w:val="1B1B1B"/>
          <w:sz w:val="26"/>
          <w:szCs w:val="26"/>
        </w:rPr>
        <w:t>containerized environment, hosting web servers on containers, building docker images using </w:t>
      </w:r>
      <w:r w:rsidR="000F0689" w:rsidRPr="00B7033F">
        <w:rPr>
          <w:rFonts w:ascii="Times" w:eastAsia="Times New Roman" w:hAnsi="Times" w:cs="Times New Roman"/>
          <w:b/>
          <w:bCs/>
          <w:color w:val="1B1B1B"/>
          <w:sz w:val="26"/>
          <w:szCs w:val="26"/>
        </w:rPr>
        <w:t>Docker </w:t>
      </w:r>
      <w:r w:rsidR="000F0689" w:rsidRPr="00B7033F">
        <w:rPr>
          <w:rFonts w:ascii="Times" w:eastAsia="Times New Roman" w:hAnsi="Times" w:cs="Times New Roman"/>
          <w:color w:val="1B1B1B"/>
          <w:sz w:val="26"/>
          <w:szCs w:val="26"/>
        </w:rPr>
        <w:t>file </w:t>
      </w:r>
    </w:p>
    <w:p w14:paraId="06BADF2E" w14:textId="7EEE97C8" w:rsidR="000F0689" w:rsidRPr="0039153B" w:rsidRDefault="000F0689" w:rsidP="0039153B">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 xml:space="preserve">Administration various environments in </w:t>
      </w:r>
      <w:r w:rsidR="0039153B">
        <w:rPr>
          <w:rFonts w:ascii="Times" w:eastAsia="Times New Roman" w:hAnsi="Times" w:cs="Times New Roman"/>
          <w:color w:val="1B1B1B"/>
          <w:sz w:val="26"/>
          <w:szCs w:val="26"/>
        </w:rPr>
        <w:t>virtualization.</w:t>
      </w:r>
      <w:r w:rsidRPr="00B7033F">
        <w:rPr>
          <w:rFonts w:ascii="Times" w:eastAsia="Times New Roman" w:hAnsi="Times" w:cs="Times New Roman"/>
          <w:b/>
          <w:bCs/>
          <w:color w:val="1B1B1B"/>
          <w:sz w:val="26"/>
          <w:szCs w:val="26"/>
        </w:rPr>
        <w:t xml:space="preserve"> Windows, Ubuntu, Red Hat Linux, SUSE Linux and CentOS </w:t>
      </w:r>
      <w:r w:rsidRPr="00B7033F">
        <w:rPr>
          <w:rFonts w:ascii="Times" w:eastAsia="Times New Roman" w:hAnsi="Times" w:cs="Times New Roman"/>
          <w:color w:val="1B1B1B"/>
          <w:sz w:val="26"/>
          <w:szCs w:val="26"/>
        </w:rPr>
        <w:t xml:space="preserve">. Experience </w:t>
      </w:r>
      <w:r w:rsidR="0039153B">
        <w:rPr>
          <w:rFonts w:ascii="Times" w:eastAsia="Times New Roman" w:hAnsi="Times" w:cs="Times New Roman"/>
          <w:color w:val="1B1B1B"/>
          <w:sz w:val="26"/>
          <w:szCs w:val="26"/>
        </w:rPr>
        <w:t>using Vagrant.</w:t>
      </w:r>
      <w:r w:rsidRPr="0039153B">
        <w:rPr>
          <w:rFonts w:ascii="Times" w:eastAsia="Times New Roman" w:hAnsi="Times" w:cs="Times New Roman"/>
          <w:b/>
          <w:bCs/>
          <w:color w:val="1B1B1B"/>
          <w:sz w:val="26"/>
          <w:szCs w:val="26"/>
        </w:rPr>
        <w:t>  </w:t>
      </w:r>
    </w:p>
    <w:p w14:paraId="4A108D2D" w14:textId="2E4BF2AD"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Experienced in Automated resource creation process using </w:t>
      </w:r>
      <w:r w:rsidR="0009531B">
        <w:rPr>
          <w:rFonts w:ascii="Times" w:eastAsia="Times New Roman" w:hAnsi="Times" w:cs="Times New Roman"/>
          <w:b/>
          <w:bCs/>
          <w:color w:val="1B1B1B"/>
          <w:sz w:val="26"/>
          <w:szCs w:val="26"/>
        </w:rPr>
        <w:t>Ansible, Terraform,</w:t>
      </w:r>
      <w:r w:rsidRPr="00B7033F">
        <w:rPr>
          <w:rFonts w:ascii="Times" w:eastAsia="Times New Roman" w:hAnsi="Times" w:cs="Times New Roman"/>
          <w:b/>
          <w:bCs/>
          <w:color w:val="1B1B1B"/>
          <w:sz w:val="26"/>
          <w:szCs w:val="26"/>
        </w:rPr>
        <w:t xml:space="preserve"> Bash and Python scripts </w:t>
      </w:r>
      <w:r w:rsidRPr="00B7033F">
        <w:rPr>
          <w:rFonts w:ascii="Times" w:eastAsia="Times New Roman" w:hAnsi="Times" w:cs="Times New Roman"/>
          <w:color w:val="1B1B1B"/>
          <w:sz w:val="26"/>
          <w:szCs w:val="26"/>
        </w:rPr>
        <w:t>through pre-boot and bootstrapping process. </w:t>
      </w:r>
    </w:p>
    <w:p w14:paraId="7804CA4A" w14:textId="3C6D2723"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 xml:space="preserve">Good understanding of </w:t>
      </w:r>
      <w:r w:rsidR="0009531B">
        <w:rPr>
          <w:rFonts w:ascii="Times" w:eastAsia="Times New Roman" w:hAnsi="Times" w:cs="Times New Roman"/>
          <w:color w:val="1B1B1B"/>
          <w:sz w:val="26"/>
          <w:szCs w:val="26"/>
        </w:rPr>
        <w:t xml:space="preserve">modern </w:t>
      </w:r>
      <w:r w:rsidRPr="00B7033F">
        <w:rPr>
          <w:rFonts w:ascii="Times" w:eastAsia="Times New Roman" w:hAnsi="Times" w:cs="Times New Roman"/>
          <w:color w:val="1B1B1B"/>
          <w:sz w:val="26"/>
          <w:szCs w:val="26"/>
        </w:rPr>
        <w:t>monitoring</w:t>
      </w:r>
      <w:r w:rsidR="0009531B">
        <w:rPr>
          <w:rFonts w:ascii="Times" w:eastAsia="Times New Roman" w:hAnsi="Times" w:cs="Times New Roman"/>
          <w:color w:val="1B1B1B"/>
          <w:sz w:val="26"/>
          <w:szCs w:val="26"/>
        </w:rPr>
        <w:t xml:space="preserve"> and observability</w:t>
      </w:r>
      <w:r w:rsidRPr="00B7033F">
        <w:rPr>
          <w:rFonts w:ascii="Times" w:eastAsia="Times New Roman" w:hAnsi="Times" w:cs="Times New Roman"/>
          <w:color w:val="1B1B1B"/>
          <w:sz w:val="26"/>
          <w:szCs w:val="26"/>
        </w:rPr>
        <w:t xml:space="preserve"> tools like </w:t>
      </w:r>
      <w:r w:rsidR="0009531B">
        <w:rPr>
          <w:rFonts w:ascii="Times" w:eastAsia="Times New Roman" w:hAnsi="Times" w:cs="Times New Roman"/>
          <w:b/>
          <w:bCs/>
          <w:color w:val="1B1B1B"/>
          <w:sz w:val="26"/>
          <w:szCs w:val="26"/>
        </w:rPr>
        <w:t xml:space="preserve">Prometheus, Grafana, AWS </w:t>
      </w:r>
      <w:r w:rsidR="00DB3386">
        <w:rPr>
          <w:rFonts w:ascii="Times" w:eastAsia="Times New Roman" w:hAnsi="Times" w:cs="Times New Roman"/>
          <w:b/>
          <w:bCs/>
          <w:color w:val="1B1B1B"/>
          <w:sz w:val="26"/>
          <w:szCs w:val="26"/>
        </w:rPr>
        <w:t>CloudWatch</w:t>
      </w:r>
      <w:r w:rsidR="0009531B">
        <w:rPr>
          <w:rFonts w:ascii="Times" w:eastAsia="Times New Roman" w:hAnsi="Times" w:cs="Times New Roman"/>
          <w:b/>
          <w:bCs/>
          <w:color w:val="1B1B1B"/>
          <w:sz w:val="26"/>
          <w:szCs w:val="26"/>
        </w:rPr>
        <w:t>, log management and analysis ELK</w:t>
      </w:r>
      <w:r w:rsidRPr="00B7033F">
        <w:rPr>
          <w:rFonts w:ascii="Times" w:eastAsia="Times New Roman" w:hAnsi="Times" w:cs="Times New Roman"/>
          <w:b/>
          <w:bCs/>
          <w:color w:val="1B1B1B"/>
          <w:sz w:val="26"/>
          <w:szCs w:val="26"/>
        </w:rPr>
        <w:t> </w:t>
      </w:r>
      <w:r w:rsidRPr="00B7033F">
        <w:rPr>
          <w:rFonts w:ascii="Times" w:eastAsia="Times New Roman" w:hAnsi="Times" w:cs="Times New Roman"/>
          <w:color w:val="1B1B1B"/>
          <w:sz w:val="26"/>
          <w:szCs w:val="26"/>
        </w:rPr>
        <w:t>. </w:t>
      </w:r>
    </w:p>
    <w:p w14:paraId="018F2DC6" w14:textId="3BB849EC" w:rsidR="000F0689" w:rsidRPr="0009531B" w:rsidRDefault="000F0689" w:rsidP="0009531B">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lastRenderedPageBreak/>
        <w:t>Used scripting languages like </w:t>
      </w:r>
      <w:r w:rsidRPr="00B7033F">
        <w:rPr>
          <w:rFonts w:ascii="Times" w:eastAsia="Times New Roman" w:hAnsi="Times" w:cs="Times New Roman"/>
          <w:b/>
          <w:bCs/>
          <w:color w:val="1B1B1B"/>
          <w:sz w:val="26"/>
          <w:szCs w:val="26"/>
        </w:rPr>
        <w:t>Python, Bash</w:t>
      </w:r>
      <w:r w:rsidR="0009531B">
        <w:rPr>
          <w:rFonts w:ascii="Times" w:eastAsia="Times New Roman" w:hAnsi="Times" w:cs="Times New Roman"/>
          <w:b/>
          <w:bCs/>
          <w:color w:val="1B1B1B"/>
          <w:sz w:val="26"/>
          <w:szCs w:val="26"/>
        </w:rPr>
        <w:t>/Shell</w:t>
      </w:r>
      <w:r w:rsidRPr="00B7033F">
        <w:rPr>
          <w:rFonts w:ascii="Times" w:eastAsia="Times New Roman" w:hAnsi="Times" w:cs="Times New Roman"/>
          <w:b/>
          <w:bCs/>
          <w:color w:val="1B1B1B"/>
          <w:sz w:val="26"/>
          <w:szCs w:val="26"/>
        </w:rPr>
        <w:t xml:space="preserve"> and configuration management tools </w:t>
      </w:r>
      <w:r w:rsidR="000F4C06">
        <w:rPr>
          <w:rFonts w:ascii="Times" w:eastAsia="Times New Roman" w:hAnsi="Times" w:cs="Times New Roman"/>
          <w:b/>
          <w:bCs/>
          <w:color w:val="1B1B1B"/>
          <w:sz w:val="26"/>
          <w:szCs w:val="26"/>
        </w:rPr>
        <w:t>Ansible</w:t>
      </w:r>
      <w:r w:rsidR="000F4C06" w:rsidRPr="00B7033F">
        <w:rPr>
          <w:rFonts w:ascii="Times" w:eastAsia="Times New Roman" w:hAnsi="Times" w:cs="Times New Roman"/>
          <w:b/>
          <w:bCs/>
          <w:color w:val="1B1B1B"/>
          <w:sz w:val="26"/>
          <w:szCs w:val="26"/>
        </w:rPr>
        <w:t>.</w:t>
      </w:r>
    </w:p>
    <w:p w14:paraId="3DFA9055" w14:textId="31CDF98D" w:rsidR="00DB3386" w:rsidRPr="00D3031A" w:rsidRDefault="00DB3386" w:rsidP="00D3031A">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 xml:space="preserve">Provisioned, Managed and </w:t>
      </w:r>
      <w:r w:rsidR="000F0689" w:rsidRPr="00B7033F">
        <w:rPr>
          <w:rFonts w:ascii="Times" w:eastAsia="Times New Roman" w:hAnsi="Times" w:cs="Times New Roman"/>
          <w:color w:val="1B1B1B"/>
          <w:sz w:val="26"/>
          <w:szCs w:val="26"/>
        </w:rPr>
        <w:t>Deployed</w:t>
      </w:r>
      <w:r w:rsidR="0009531B">
        <w:rPr>
          <w:rFonts w:ascii="Times" w:eastAsia="Times New Roman" w:hAnsi="Times" w:cs="Times New Roman"/>
          <w:color w:val="1B1B1B"/>
          <w:sz w:val="26"/>
          <w:szCs w:val="26"/>
        </w:rPr>
        <w:t xml:space="preserve"> </w:t>
      </w:r>
      <w:r>
        <w:rPr>
          <w:rFonts w:ascii="Times" w:eastAsia="Times New Roman" w:hAnsi="Times" w:cs="Times New Roman"/>
          <w:color w:val="1B1B1B"/>
          <w:sz w:val="26"/>
          <w:szCs w:val="26"/>
        </w:rPr>
        <w:t xml:space="preserve">secure, scalable highly-available </w:t>
      </w:r>
      <w:r w:rsidR="0009531B">
        <w:rPr>
          <w:rFonts w:ascii="Times" w:eastAsia="Times New Roman" w:hAnsi="Times" w:cs="Times New Roman"/>
          <w:color w:val="1B1B1B"/>
          <w:sz w:val="26"/>
          <w:szCs w:val="26"/>
        </w:rPr>
        <w:t xml:space="preserve">multi-tier </w:t>
      </w:r>
      <w:r w:rsidR="000F0689" w:rsidRPr="00B7033F">
        <w:rPr>
          <w:rFonts w:ascii="Times" w:eastAsia="Times New Roman" w:hAnsi="Times" w:cs="Times New Roman"/>
          <w:color w:val="1B1B1B"/>
          <w:sz w:val="26"/>
          <w:szCs w:val="26"/>
        </w:rPr>
        <w:t xml:space="preserve">AWS </w:t>
      </w:r>
      <w:r>
        <w:rPr>
          <w:rFonts w:ascii="Times" w:eastAsia="Times New Roman" w:hAnsi="Times" w:cs="Times New Roman"/>
          <w:color w:val="1B1B1B"/>
          <w:sz w:val="26"/>
          <w:szCs w:val="26"/>
        </w:rPr>
        <w:t>infrastructures</w:t>
      </w:r>
      <w:r w:rsidR="000F0689" w:rsidRPr="00B7033F">
        <w:rPr>
          <w:rFonts w:ascii="Times" w:eastAsia="Times New Roman" w:hAnsi="Times" w:cs="Times New Roman"/>
          <w:color w:val="1B1B1B"/>
          <w:sz w:val="26"/>
          <w:szCs w:val="26"/>
        </w:rPr>
        <w:t xml:space="preserve"> usin</w:t>
      </w:r>
      <w:r>
        <w:rPr>
          <w:rFonts w:ascii="Times" w:eastAsia="Times New Roman" w:hAnsi="Times" w:cs="Times New Roman"/>
          <w:color w:val="1B1B1B"/>
          <w:sz w:val="26"/>
          <w:szCs w:val="26"/>
        </w:rPr>
        <w:t>g</w:t>
      </w:r>
      <w:r w:rsidR="000F0689" w:rsidRPr="00B7033F">
        <w:rPr>
          <w:rFonts w:ascii="Times" w:eastAsia="Times New Roman" w:hAnsi="Times" w:cs="Times New Roman"/>
          <w:color w:val="1B1B1B"/>
          <w:sz w:val="26"/>
          <w:szCs w:val="26"/>
        </w:rPr>
        <w:t> </w:t>
      </w:r>
      <w:r w:rsidR="000F0689" w:rsidRPr="00B7033F">
        <w:rPr>
          <w:rFonts w:ascii="Times" w:eastAsia="Times New Roman" w:hAnsi="Times" w:cs="Times New Roman"/>
          <w:b/>
          <w:bCs/>
          <w:color w:val="1B1B1B"/>
          <w:sz w:val="26"/>
          <w:szCs w:val="26"/>
        </w:rPr>
        <w:t>Ansible Playbooks</w:t>
      </w:r>
      <w:r w:rsidR="0009531B">
        <w:rPr>
          <w:rFonts w:ascii="Times" w:eastAsia="Times New Roman" w:hAnsi="Times" w:cs="Times New Roman"/>
          <w:color w:val="1B1B1B"/>
          <w:sz w:val="26"/>
          <w:szCs w:val="26"/>
        </w:rPr>
        <w:t xml:space="preserve"> and Terraform </w:t>
      </w:r>
      <w:r>
        <w:rPr>
          <w:rFonts w:ascii="Times" w:eastAsia="Times New Roman" w:hAnsi="Times" w:cs="Times New Roman"/>
          <w:color w:val="1B1B1B"/>
          <w:sz w:val="26"/>
          <w:szCs w:val="26"/>
        </w:rPr>
        <w:t>as</w:t>
      </w:r>
      <w:r w:rsidR="0009531B">
        <w:rPr>
          <w:rFonts w:ascii="Times" w:eastAsia="Times New Roman" w:hAnsi="Times" w:cs="Times New Roman"/>
          <w:color w:val="1B1B1B"/>
          <w:sz w:val="26"/>
          <w:szCs w:val="26"/>
        </w:rPr>
        <w:t xml:space="preserve"> IaC</w:t>
      </w:r>
    </w:p>
    <w:p w14:paraId="452FB497"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Designing and deploying scalable, highly available, Secured and fault tolerant systems on AWS. </w:t>
      </w:r>
    </w:p>
    <w:p w14:paraId="522FE8E2"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Lift and shift of an existing on-premises application to AWS.</w:t>
      </w:r>
    </w:p>
    <w:p w14:paraId="130612C0"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Selecting the appropriate AWS service based on </w:t>
      </w:r>
      <w:r w:rsidRPr="00B7033F">
        <w:rPr>
          <w:rFonts w:ascii="Times" w:eastAsia="Times New Roman" w:hAnsi="Times" w:cs="Times New Roman"/>
          <w:b/>
          <w:bCs/>
          <w:color w:val="1B1B1B"/>
          <w:sz w:val="26"/>
          <w:szCs w:val="26"/>
        </w:rPr>
        <w:t>data, compute, database, or security requirements.</w:t>
      </w:r>
    </w:p>
    <w:p w14:paraId="6B0A11C2"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Identifying appropriate use of </w:t>
      </w:r>
      <w:r w:rsidRPr="00B7033F">
        <w:rPr>
          <w:rFonts w:ascii="Times" w:eastAsia="Times New Roman" w:hAnsi="Times" w:cs="Times New Roman"/>
          <w:b/>
          <w:bCs/>
          <w:color w:val="1B1B1B"/>
          <w:sz w:val="26"/>
          <w:szCs w:val="26"/>
        </w:rPr>
        <w:t>AWS Architectural</w:t>
      </w:r>
      <w:r w:rsidRPr="00B7033F">
        <w:rPr>
          <w:rFonts w:ascii="Times" w:eastAsia="Times New Roman" w:hAnsi="Times" w:cs="Times New Roman"/>
          <w:color w:val="1B1B1B"/>
          <w:sz w:val="26"/>
          <w:szCs w:val="26"/>
        </w:rPr>
        <w:t> best practices. </w:t>
      </w:r>
    </w:p>
    <w:p w14:paraId="7C5840A6" w14:textId="77777777" w:rsidR="000F0689" w:rsidRPr="00B7033F" w:rsidRDefault="000F068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Estimating </w:t>
      </w:r>
      <w:r w:rsidRPr="00B7033F">
        <w:rPr>
          <w:rFonts w:ascii="Times" w:eastAsia="Times New Roman" w:hAnsi="Times" w:cs="Times New Roman"/>
          <w:b/>
          <w:bCs/>
          <w:color w:val="1B1B1B"/>
          <w:sz w:val="26"/>
          <w:szCs w:val="26"/>
        </w:rPr>
        <w:t>AWS costs</w:t>
      </w:r>
      <w:r w:rsidRPr="00B7033F">
        <w:rPr>
          <w:rFonts w:ascii="Times" w:eastAsia="Times New Roman" w:hAnsi="Times" w:cs="Times New Roman"/>
          <w:color w:val="1B1B1B"/>
          <w:sz w:val="26"/>
          <w:szCs w:val="26"/>
        </w:rPr>
        <w:t> and identifying cost control mechanisms.</w:t>
      </w:r>
    </w:p>
    <w:p w14:paraId="20876326" w14:textId="7B9983B2" w:rsidR="000F0689" w:rsidRPr="00A61AE2" w:rsidRDefault="000F0689" w:rsidP="00A61AE2">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DevOps experience with</w:t>
      </w:r>
      <w:r w:rsidRPr="00B7033F">
        <w:rPr>
          <w:rFonts w:ascii="Times" w:eastAsia="Times New Roman" w:hAnsi="Times" w:cs="Times New Roman"/>
          <w:b/>
          <w:bCs/>
          <w:color w:val="1B1B1B"/>
          <w:sz w:val="26"/>
          <w:szCs w:val="26"/>
        </w:rPr>
        <w:t xml:space="preserve"> Ansible,</w:t>
      </w:r>
      <w:r w:rsidR="00D3031A">
        <w:rPr>
          <w:rFonts w:ascii="Times" w:eastAsia="Times New Roman" w:hAnsi="Times" w:cs="Times New Roman"/>
          <w:b/>
          <w:bCs/>
          <w:color w:val="1B1B1B"/>
          <w:sz w:val="26"/>
          <w:szCs w:val="26"/>
        </w:rPr>
        <w:t xml:space="preserve"> Terraform, CloudFormation</w:t>
      </w:r>
      <w:r w:rsidR="00C806CD">
        <w:rPr>
          <w:rFonts w:ascii="Times" w:eastAsia="Times New Roman" w:hAnsi="Times" w:cs="Times New Roman"/>
          <w:b/>
          <w:bCs/>
          <w:color w:val="1B1B1B"/>
          <w:sz w:val="26"/>
          <w:szCs w:val="26"/>
        </w:rPr>
        <w:t>,</w:t>
      </w:r>
      <w:r w:rsidRPr="00B7033F">
        <w:rPr>
          <w:rFonts w:ascii="Times" w:eastAsia="Times New Roman" w:hAnsi="Times" w:cs="Times New Roman"/>
          <w:b/>
          <w:bCs/>
          <w:color w:val="1B1B1B"/>
          <w:sz w:val="26"/>
          <w:szCs w:val="26"/>
        </w:rPr>
        <w:t xml:space="preserve"> AWS (Ops Work)</w:t>
      </w:r>
      <w:r w:rsidR="00C806CD">
        <w:rPr>
          <w:rFonts w:ascii="Times" w:eastAsia="Times New Roman" w:hAnsi="Times" w:cs="Times New Roman"/>
          <w:b/>
          <w:bCs/>
          <w:color w:val="1B1B1B"/>
          <w:sz w:val="26"/>
          <w:szCs w:val="26"/>
        </w:rPr>
        <w:t>, SonarQube, Nexus.</w:t>
      </w:r>
    </w:p>
    <w:p w14:paraId="04F35C82" w14:textId="30011EDB" w:rsidR="000F0689" w:rsidRDefault="00C806CD"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Experienced with CI/CD pipelines</w:t>
      </w:r>
      <w:r w:rsidR="00463669">
        <w:rPr>
          <w:rFonts w:ascii="Times" w:eastAsia="Times New Roman" w:hAnsi="Times" w:cs="Times New Roman"/>
          <w:color w:val="1B1B1B"/>
          <w:sz w:val="26"/>
          <w:szCs w:val="26"/>
        </w:rPr>
        <w:t>. Automating continues integration and continues delivery/deployment using DevOps tools.</w:t>
      </w:r>
    </w:p>
    <w:p w14:paraId="24B07F1C" w14:textId="3493A118" w:rsidR="00463669" w:rsidRDefault="00463669"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Experienced in managing and automation of deploying containerized applications to AWS ECS for Docker and AWS EKS for Kubernetes. Using tools like Jenkins, Code-Build</w:t>
      </w:r>
      <w:r w:rsidR="00355816">
        <w:rPr>
          <w:rFonts w:ascii="Times" w:eastAsia="Times New Roman" w:hAnsi="Times" w:cs="Times New Roman"/>
          <w:color w:val="1B1B1B"/>
          <w:sz w:val="26"/>
          <w:szCs w:val="26"/>
        </w:rPr>
        <w:t>, Code-Deploy and Code-Pipeline.</w:t>
      </w:r>
    </w:p>
    <w:p w14:paraId="4718A3C0" w14:textId="05173486" w:rsidR="00355816" w:rsidRDefault="00355816" w:rsidP="000F0689">
      <w:pPr>
        <w:numPr>
          <w:ilvl w:val="0"/>
          <w:numId w:val="12"/>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Strong knowledge of Serverless Applications Model (</w:t>
      </w:r>
      <w:r w:rsidR="008975F0">
        <w:rPr>
          <w:rFonts w:ascii="Times" w:eastAsia="Times New Roman" w:hAnsi="Times" w:cs="Times New Roman"/>
          <w:b/>
          <w:bCs/>
          <w:color w:val="1B1B1B"/>
          <w:sz w:val="26"/>
          <w:szCs w:val="26"/>
        </w:rPr>
        <w:t>SAM</w:t>
      </w:r>
      <w:r>
        <w:rPr>
          <w:rFonts w:ascii="Times" w:eastAsia="Times New Roman" w:hAnsi="Times" w:cs="Times New Roman"/>
          <w:color w:val="1B1B1B"/>
          <w:sz w:val="26"/>
          <w:szCs w:val="26"/>
        </w:rPr>
        <w:t>)</w:t>
      </w:r>
      <w:r w:rsidR="000F4C06">
        <w:rPr>
          <w:rFonts w:ascii="Times" w:eastAsia="Times New Roman" w:hAnsi="Times" w:cs="Times New Roman"/>
          <w:color w:val="1B1B1B"/>
          <w:sz w:val="26"/>
          <w:szCs w:val="26"/>
        </w:rPr>
        <w:t>.</w:t>
      </w:r>
    </w:p>
    <w:p w14:paraId="3FEB5058" w14:textId="77777777" w:rsidR="000F4C06" w:rsidRDefault="000F4C06" w:rsidP="000F4C06">
      <w:pPr>
        <w:spacing w:before="100" w:beforeAutospacing="1" w:after="100" w:afterAutospacing="1" w:line="240" w:lineRule="auto"/>
        <w:rPr>
          <w:rFonts w:ascii="Times" w:eastAsia="Times New Roman" w:hAnsi="Times" w:cs="Times New Roman"/>
          <w:color w:val="1B1B1B"/>
          <w:sz w:val="26"/>
          <w:szCs w:val="26"/>
        </w:rPr>
      </w:pPr>
    </w:p>
    <w:p w14:paraId="677BD1E4" w14:textId="7BBD00EC" w:rsidR="000F4C06" w:rsidRPr="000F4C06" w:rsidRDefault="000F4C06" w:rsidP="000F4C06">
      <w:pPr>
        <w:spacing w:before="100" w:beforeAutospacing="1" w:after="100" w:afterAutospacing="1" w:line="240" w:lineRule="auto"/>
        <w:rPr>
          <w:rFonts w:ascii="Times" w:eastAsia="Times New Roman" w:hAnsi="Times" w:cs="Times New Roman"/>
          <w:b/>
          <w:bCs/>
          <w:color w:val="1B1B1B"/>
          <w:sz w:val="26"/>
          <w:szCs w:val="26"/>
          <w:u w:val="single"/>
        </w:rPr>
      </w:pPr>
      <w:r>
        <w:rPr>
          <w:rFonts w:ascii="Times" w:eastAsia="Times New Roman" w:hAnsi="Times" w:cs="Times New Roman"/>
          <w:b/>
          <w:bCs/>
          <w:color w:val="1B1B1B"/>
          <w:sz w:val="26"/>
          <w:szCs w:val="26"/>
          <w:u w:val="single"/>
        </w:rPr>
        <w:t>Technical Skills</w:t>
      </w:r>
      <w:r w:rsidRPr="000F4C06">
        <w:rPr>
          <w:rFonts w:ascii="Times" w:eastAsia="Times New Roman" w:hAnsi="Times" w:cs="Times New Roman"/>
          <w:b/>
          <w:bCs/>
          <w:color w:val="1B1B1B"/>
          <w:sz w:val="26"/>
          <w:szCs w:val="26"/>
          <w:u w:val="single"/>
        </w:rPr>
        <w:t>:</w:t>
      </w:r>
    </w:p>
    <w:p w14:paraId="0843399E" w14:textId="6E248795" w:rsidR="000E5A9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AWS Services: </w:t>
      </w:r>
      <w:r w:rsidR="008975F0" w:rsidRPr="000F4C06">
        <w:rPr>
          <w:rFonts w:ascii="Times" w:eastAsia="Times New Roman" w:hAnsi="Times" w:cs="Times New Roman"/>
          <w:b/>
          <w:bCs/>
          <w:color w:val="1B1B1B"/>
          <w:sz w:val="26"/>
          <w:szCs w:val="26"/>
        </w:rPr>
        <w:t xml:space="preserve">EC2, ElasticBeanstalk, </w:t>
      </w:r>
      <w:r w:rsidR="00752071" w:rsidRPr="000F4C06">
        <w:rPr>
          <w:rFonts w:ascii="Times" w:eastAsia="Times New Roman" w:hAnsi="Times" w:cs="Times New Roman"/>
          <w:b/>
          <w:bCs/>
          <w:color w:val="1B1B1B"/>
          <w:sz w:val="26"/>
          <w:szCs w:val="26"/>
        </w:rPr>
        <w:t>EFS, ECS, EKS, VPC, RDS, S3, IAM</w:t>
      </w:r>
      <w:r w:rsidR="008975F0" w:rsidRPr="000F4C06">
        <w:rPr>
          <w:rFonts w:ascii="Times" w:eastAsia="Times New Roman" w:hAnsi="Times" w:cs="Times New Roman"/>
          <w:b/>
          <w:bCs/>
          <w:color w:val="1B1B1B"/>
          <w:sz w:val="26"/>
          <w:szCs w:val="26"/>
        </w:rPr>
        <w:t>, Kinesis, CloudFront, CloudTrail, CloudWatch, CloudFormation, AWS Lambda, Api Gateway, X-Ray, DynamoDB, Roue53</w:t>
      </w:r>
      <w:r w:rsidR="003C7624" w:rsidRPr="000F4C06">
        <w:rPr>
          <w:rFonts w:ascii="Times" w:eastAsia="Times New Roman" w:hAnsi="Times" w:cs="Times New Roman"/>
          <w:b/>
          <w:bCs/>
          <w:color w:val="1B1B1B"/>
          <w:sz w:val="26"/>
          <w:szCs w:val="26"/>
        </w:rPr>
        <w:t xml:space="preserve">, </w:t>
      </w:r>
      <w:r w:rsidR="00D7025F" w:rsidRPr="000F4C06">
        <w:rPr>
          <w:rFonts w:ascii="Times" w:eastAsia="Times New Roman" w:hAnsi="Times" w:cs="Times New Roman"/>
          <w:b/>
          <w:bCs/>
          <w:color w:val="1B1B1B"/>
          <w:sz w:val="26"/>
          <w:szCs w:val="26"/>
        </w:rPr>
        <w:t xml:space="preserve">Global Accelerator. </w:t>
      </w:r>
      <w:r w:rsidR="008975F0" w:rsidRPr="000F4C06">
        <w:rPr>
          <w:rFonts w:ascii="Times" w:eastAsia="Times New Roman" w:hAnsi="Times" w:cs="Times New Roman"/>
          <w:b/>
          <w:bCs/>
          <w:color w:val="1B1B1B"/>
          <w:sz w:val="26"/>
          <w:szCs w:val="26"/>
        </w:rPr>
        <w:t xml:space="preserve"> </w:t>
      </w:r>
      <w:r w:rsidR="00D7025F" w:rsidRPr="000F4C06">
        <w:rPr>
          <w:rFonts w:ascii="Times" w:eastAsia="Times New Roman" w:hAnsi="Times" w:cs="Times New Roman"/>
          <w:color w:val="1B1B1B"/>
          <w:sz w:val="26"/>
          <w:szCs w:val="26"/>
        </w:rPr>
        <w:t xml:space="preserve">Security services such as </w:t>
      </w:r>
      <w:r w:rsidR="00D7025F" w:rsidRPr="000F4C06">
        <w:rPr>
          <w:rFonts w:ascii="Times" w:eastAsia="Times New Roman" w:hAnsi="Times" w:cs="Times New Roman"/>
          <w:b/>
          <w:bCs/>
          <w:color w:val="1B1B1B"/>
          <w:sz w:val="26"/>
          <w:szCs w:val="26"/>
        </w:rPr>
        <w:t xml:space="preserve">Security Groups, WAF, Shield, Load Balancers, Nacls, </w:t>
      </w:r>
      <w:r w:rsidR="00D7025F" w:rsidRPr="000F4C06">
        <w:rPr>
          <w:rFonts w:ascii="Times" w:eastAsia="Times New Roman" w:hAnsi="Times" w:cs="Times New Roman"/>
          <w:color w:val="1B1B1B"/>
          <w:sz w:val="26"/>
          <w:szCs w:val="26"/>
        </w:rPr>
        <w:t>d</w:t>
      </w:r>
      <w:r w:rsidR="008975F0" w:rsidRPr="000F4C06">
        <w:rPr>
          <w:rFonts w:ascii="Times" w:eastAsia="Times New Roman" w:hAnsi="Times" w:cs="Times New Roman"/>
          <w:color w:val="1B1B1B"/>
          <w:sz w:val="26"/>
          <w:szCs w:val="26"/>
        </w:rPr>
        <w:t>eveloper tools such as</w:t>
      </w:r>
      <w:r w:rsidR="00752071" w:rsidRPr="000F4C06">
        <w:rPr>
          <w:rFonts w:ascii="Times" w:eastAsia="Times New Roman" w:hAnsi="Times" w:cs="Times New Roman"/>
          <w:color w:val="1B1B1B"/>
          <w:sz w:val="26"/>
          <w:szCs w:val="26"/>
        </w:rPr>
        <w:t xml:space="preserve"> </w:t>
      </w:r>
      <w:r w:rsidR="003C7624" w:rsidRPr="000F4C06">
        <w:rPr>
          <w:rFonts w:ascii="Times" w:eastAsia="Times New Roman" w:hAnsi="Times" w:cs="Times New Roman"/>
          <w:b/>
          <w:bCs/>
          <w:color w:val="1B1B1B"/>
          <w:sz w:val="26"/>
          <w:szCs w:val="26"/>
        </w:rPr>
        <w:t xml:space="preserve">CodeBuild, CodeDeploy, CodePipeline, CodeArtifact, </w:t>
      </w:r>
      <w:r w:rsidR="00D7025F" w:rsidRPr="000F4C06">
        <w:rPr>
          <w:rFonts w:ascii="Times" w:eastAsia="Times New Roman" w:hAnsi="Times" w:cs="Times New Roman"/>
          <w:b/>
          <w:bCs/>
          <w:color w:val="1B1B1B"/>
          <w:sz w:val="26"/>
          <w:szCs w:val="26"/>
        </w:rPr>
        <w:t>CodeGuru, CodeStar,</w:t>
      </w:r>
      <w:r w:rsidR="003C7624" w:rsidRPr="000F4C06">
        <w:rPr>
          <w:rFonts w:ascii="Times" w:eastAsia="Times New Roman" w:hAnsi="Times" w:cs="Times New Roman"/>
          <w:b/>
          <w:bCs/>
          <w:color w:val="1B1B1B"/>
          <w:sz w:val="26"/>
          <w:szCs w:val="26"/>
        </w:rPr>
        <w:t xml:space="preserve"> AWS Cli, SDK, CDK,</w:t>
      </w:r>
      <w:r w:rsidRPr="000F4C06">
        <w:rPr>
          <w:rFonts w:ascii="Times" w:eastAsia="Times New Roman" w:hAnsi="Times" w:cs="Times New Roman"/>
          <w:color w:val="1B1B1B"/>
          <w:sz w:val="26"/>
          <w:szCs w:val="26"/>
        </w:rPr>
        <w:t xml:space="preserve"> etc.</w:t>
      </w:r>
    </w:p>
    <w:p w14:paraId="4A808C40" w14:textId="113E31B4" w:rsidR="00C22E68" w:rsidRDefault="00EE45A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Infrastructure as service (IaC):</w:t>
      </w:r>
      <w:r w:rsidR="00C22E68" w:rsidRPr="000F4C06">
        <w:rPr>
          <w:rFonts w:ascii="Times" w:eastAsia="Times New Roman" w:hAnsi="Times" w:cs="Times New Roman"/>
          <w:color w:val="1B1B1B"/>
          <w:sz w:val="26"/>
          <w:szCs w:val="26"/>
        </w:rPr>
        <w:t xml:space="preserve"> Terraform, CloudFormation</w:t>
      </w:r>
      <w:r w:rsidRPr="000F4C06">
        <w:rPr>
          <w:rFonts w:ascii="Times" w:eastAsia="Times New Roman" w:hAnsi="Times" w:cs="Times New Roman"/>
          <w:color w:val="1B1B1B"/>
          <w:sz w:val="26"/>
          <w:szCs w:val="26"/>
        </w:rPr>
        <w:t>, AWS Cli, YAML/JSON</w:t>
      </w:r>
    </w:p>
    <w:p w14:paraId="160623AA" w14:textId="14A5719E" w:rsidR="000E5A9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Configuration Management: </w:t>
      </w:r>
      <w:r w:rsidRPr="000F4C06">
        <w:rPr>
          <w:rFonts w:ascii="Times" w:eastAsia="Times New Roman" w:hAnsi="Times" w:cs="Times New Roman"/>
          <w:color w:val="1B1B1B"/>
          <w:sz w:val="26"/>
          <w:szCs w:val="26"/>
        </w:rPr>
        <w:t>Ansible</w:t>
      </w:r>
      <w:r w:rsidR="00F312C9" w:rsidRPr="000F4C06">
        <w:rPr>
          <w:rFonts w:ascii="Times" w:eastAsia="Times New Roman" w:hAnsi="Times" w:cs="Times New Roman"/>
          <w:color w:val="1B1B1B"/>
          <w:sz w:val="26"/>
          <w:szCs w:val="26"/>
        </w:rPr>
        <w:t>.</w:t>
      </w:r>
    </w:p>
    <w:p w14:paraId="0492EC41" w14:textId="56B589C1" w:rsidR="000E5A9F" w:rsidRDefault="00EE45A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 xml:space="preserve">Scripting </w:t>
      </w:r>
      <w:r w:rsidR="000E5A9F" w:rsidRPr="000F4C06">
        <w:rPr>
          <w:rFonts w:ascii="Times" w:eastAsia="Times New Roman" w:hAnsi="Times" w:cs="Times New Roman"/>
          <w:b/>
          <w:bCs/>
          <w:color w:val="1B1B1B"/>
          <w:sz w:val="26"/>
          <w:szCs w:val="26"/>
        </w:rPr>
        <w:t>languages: </w:t>
      </w:r>
      <w:r w:rsidR="000E5A9F" w:rsidRPr="000F4C06">
        <w:rPr>
          <w:rFonts w:ascii="Times" w:eastAsia="Times New Roman" w:hAnsi="Times" w:cs="Times New Roman"/>
          <w:color w:val="1B1B1B"/>
          <w:sz w:val="26"/>
          <w:szCs w:val="26"/>
        </w:rPr>
        <w:t>Python</w:t>
      </w:r>
      <w:r w:rsidRPr="000F4C06">
        <w:rPr>
          <w:rFonts w:ascii="Times" w:eastAsia="Times New Roman" w:hAnsi="Times" w:cs="Times New Roman"/>
          <w:color w:val="1B1B1B"/>
          <w:sz w:val="26"/>
          <w:szCs w:val="26"/>
        </w:rPr>
        <w:t>, Bash, PowerShell.</w:t>
      </w:r>
    </w:p>
    <w:p w14:paraId="61022EB9" w14:textId="7BD4F671" w:rsidR="00752071" w:rsidRDefault="00752071"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Programming Languages:  </w:t>
      </w:r>
      <w:r w:rsidRPr="000F4C06">
        <w:rPr>
          <w:rFonts w:ascii="Times" w:eastAsia="Times New Roman" w:hAnsi="Times" w:cs="Times New Roman"/>
          <w:color w:val="1B1B1B"/>
          <w:sz w:val="26"/>
          <w:szCs w:val="26"/>
        </w:rPr>
        <w:t>Python.</w:t>
      </w:r>
    </w:p>
    <w:p w14:paraId="137E35A2" w14:textId="6103F5EE" w:rsidR="000E5A9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 xml:space="preserve">Source </w:t>
      </w:r>
      <w:bookmarkStart w:id="1" w:name="_Hlk187160246"/>
      <w:r w:rsidRPr="000F4C06">
        <w:rPr>
          <w:rFonts w:ascii="Times" w:eastAsia="Times New Roman" w:hAnsi="Times" w:cs="Times New Roman"/>
          <w:b/>
          <w:bCs/>
          <w:color w:val="1B1B1B"/>
          <w:sz w:val="26"/>
          <w:szCs w:val="26"/>
        </w:rPr>
        <w:t>Code</w:t>
      </w:r>
      <w:bookmarkEnd w:id="1"/>
      <w:r w:rsidRPr="000F4C06">
        <w:rPr>
          <w:rFonts w:ascii="Times" w:eastAsia="Times New Roman" w:hAnsi="Times" w:cs="Times New Roman"/>
          <w:b/>
          <w:bCs/>
          <w:color w:val="1B1B1B"/>
          <w:sz w:val="26"/>
          <w:szCs w:val="26"/>
        </w:rPr>
        <w:t xml:space="preserve"> Management: </w:t>
      </w:r>
      <w:r w:rsidRPr="000F4C06">
        <w:rPr>
          <w:rFonts w:ascii="Times" w:eastAsia="Times New Roman" w:hAnsi="Times" w:cs="Times New Roman"/>
          <w:color w:val="1B1B1B"/>
          <w:sz w:val="26"/>
          <w:szCs w:val="26"/>
        </w:rPr>
        <w:t>GIT, Bitbucket, Code Commit</w:t>
      </w:r>
      <w:r w:rsidR="00EE45AF" w:rsidRPr="000F4C06">
        <w:rPr>
          <w:rFonts w:ascii="Times" w:eastAsia="Times New Roman" w:hAnsi="Times" w:cs="Times New Roman"/>
          <w:color w:val="1B1B1B"/>
          <w:sz w:val="26"/>
          <w:szCs w:val="26"/>
        </w:rPr>
        <w:t>.</w:t>
      </w:r>
    </w:p>
    <w:p w14:paraId="1F0210A4" w14:textId="1C0E05DF" w:rsidR="00EE45A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Operating systems: </w:t>
      </w:r>
      <w:r w:rsidRPr="000F4C06">
        <w:rPr>
          <w:rFonts w:ascii="Times" w:eastAsia="Times New Roman" w:hAnsi="Times" w:cs="Times New Roman"/>
          <w:color w:val="1B1B1B"/>
          <w:sz w:val="26"/>
          <w:szCs w:val="26"/>
        </w:rPr>
        <w:t>Windows, Linux, Unix, Ubuntu, RHEL, Cent OS and Solaris</w:t>
      </w:r>
      <w:r w:rsidR="00EE45AF" w:rsidRPr="000F4C06">
        <w:rPr>
          <w:rFonts w:ascii="Times" w:eastAsia="Times New Roman" w:hAnsi="Times" w:cs="Times New Roman"/>
          <w:color w:val="1B1B1B"/>
          <w:sz w:val="26"/>
          <w:szCs w:val="26"/>
        </w:rPr>
        <w:t>.</w:t>
      </w:r>
    </w:p>
    <w:p w14:paraId="7DB41677" w14:textId="7DE9569C" w:rsidR="000E5A9F" w:rsidRDefault="00EE45A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 xml:space="preserve">Build Tools: </w:t>
      </w:r>
      <w:r w:rsidR="000E5A9F" w:rsidRPr="000F4C06">
        <w:rPr>
          <w:rFonts w:ascii="Times" w:eastAsia="Times New Roman" w:hAnsi="Times" w:cs="Times New Roman"/>
          <w:color w:val="1B1B1B"/>
          <w:sz w:val="26"/>
          <w:szCs w:val="26"/>
        </w:rPr>
        <w:t> </w:t>
      </w:r>
      <w:r w:rsidRPr="000F4C06">
        <w:rPr>
          <w:rFonts w:ascii="Times" w:eastAsia="Times New Roman" w:hAnsi="Times" w:cs="Times New Roman"/>
          <w:color w:val="1B1B1B"/>
          <w:sz w:val="26"/>
          <w:szCs w:val="26"/>
        </w:rPr>
        <w:t>Maven, Ant</w:t>
      </w:r>
      <w:r w:rsidR="000F4C06">
        <w:rPr>
          <w:rFonts w:ascii="Times" w:eastAsia="Times New Roman" w:hAnsi="Times" w:cs="Times New Roman"/>
          <w:color w:val="1B1B1B"/>
          <w:sz w:val="26"/>
          <w:szCs w:val="26"/>
        </w:rPr>
        <w:t>.</w:t>
      </w:r>
    </w:p>
    <w:p w14:paraId="00CECC3E" w14:textId="6C482224" w:rsidR="000E5A9F" w:rsidRDefault="000E5A9F" w:rsidP="000E5A9F">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Web/Application Servers: </w:t>
      </w:r>
      <w:r w:rsidRPr="000F4C06">
        <w:rPr>
          <w:rFonts w:ascii="Times" w:eastAsia="Times New Roman" w:hAnsi="Times" w:cs="Times New Roman"/>
          <w:color w:val="1B1B1B"/>
          <w:sz w:val="26"/>
          <w:szCs w:val="26"/>
        </w:rPr>
        <w:t xml:space="preserve">Apache Tomcat, </w:t>
      </w:r>
      <w:r w:rsidR="00F312C9" w:rsidRPr="000F4C06">
        <w:rPr>
          <w:rFonts w:ascii="Times" w:eastAsia="Times New Roman" w:hAnsi="Times" w:cs="Times New Roman"/>
          <w:color w:val="1B1B1B"/>
          <w:sz w:val="26"/>
          <w:szCs w:val="26"/>
        </w:rPr>
        <w:t>Nginx, Elastic Beanstalk,</w:t>
      </w:r>
      <w:r w:rsidR="00A10CF8">
        <w:rPr>
          <w:rFonts w:ascii="Times" w:eastAsia="Times New Roman" w:hAnsi="Times" w:cs="Times New Roman"/>
          <w:color w:val="1B1B1B"/>
          <w:sz w:val="26"/>
          <w:szCs w:val="26"/>
        </w:rPr>
        <w:t xml:space="preserve"> </w:t>
      </w:r>
      <w:r w:rsidR="00F312C9" w:rsidRPr="000F4C06">
        <w:rPr>
          <w:rFonts w:ascii="Times" w:eastAsia="Times New Roman" w:hAnsi="Times" w:cs="Times New Roman"/>
          <w:color w:val="1B1B1B"/>
          <w:sz w:val="26"/>
          <w:szCs w:val="26"/>
        </w:rPr>
        <w:t>Gunicorn</w:t>
      </w:r>
      <w:r w:rsidR="000F4C06">
        <w:rPr>
          <w:rFonts w:ascii="Times" w:eastAsia="Times New Roman" w:hAnsi="Times" w:cs="Times New Roman"/>
          <w:color w:val="1B1B1B"/>
          <w:sz w:val="26"/>
          <w:szCs w:val="26"/>
        </w:rPr>
        <w:t>.</w:t>
      </w:r>
    </w:p>
    <w:p w14:paraId="2A5B1554" w14:textId="77777777" w:rsidR="00951F9D" w:rsidRPr="000F4C06" w:rsidRDefault="000E5A9F" w:rsidP="00951F9D">
      <w:pPr>
        <w:numPr>
          <w:ilvl w:val="0"/>
          <w:numId w:val="12"/>
        </w:numPr>
        <w:spacing w:before="100" w:beforeAutospacing="1" w:after="100" w:afterAutospacing="1" w:line="240" w:lineRule="auto"/>
        <w:rPr>
          <w:rFonts w:ascii="Times" w:eastAsia="Times New Roman" w:hAnsi="Times" w:cs="Times New Roman"/>
          <w:color w:val="1B1B1B"/>
          <w:sz w:val="26"/>
          <w:szCs w:val="26"/>
        </w:rPr>
      </w:pPr>
      <w:r w:rsidRPr="000F4C06">
        <w:rPr>
          <w:rFonts w:ascii="Times" w:eastAsia="Times New Roman" w:hAnsi="Times" w:cs="Times New Roman"/>
          <w:b/>
          <w:bCs/>
          <w:color w:val="1B1B1B"/>
          <w:sz w:val="26"/>
          <w:szCs w:val="26"/>
        </w:rPr>
        <w:t>DevOps Tools: </w:t>
      </w:r>
      <w:r w:rsidRPr="000F4C06">
        <w:rPr>
          <w:rFonts w:ascii="Times" w:eastAsia="Times New Roman" w:hAnsi="Times" w:cs="Times New Roman"/>
          <w:color w:val="1B1B1B"/>
          <w:sz w:val="26"/>
          <w:szCs w:val="26"/>
        </w:rPr>
        <w:t xml:space="preserve">AWS Code Pipeline, Code Build, Code Deploy, Elastic Beanstalk, Jenkins, Docker, </w:t>
      </w:r>
      <w:r w:rsidR="00F312C9" w:rsidRPr="000F4C06">
        <w:rPr>
          <w:rFonts w:ascii="Times" w:eastAsia="Times New Roman" w:hAnsi="Times" w:cs="Times New Roman"/>
          <w:color w:val="1B1B1B"/>
          <w:sz w:val="26"/>
          <w:szCs w:val="26"/>
        </w:rPr>
        <w:t>Kubernetes, SonarQube, Nexus, Grafana, Prometheus</w:t>
      </w:r>
      <w:r w:rsidR="00310DC6" w:rsidRPr="000F4C06">
        <w:rPr>
          <w:rFonts w:ascii="Times" w:eastAsia="Times New Roman" w:hAnsi="Times" w:cs="Times New Roman"/>
          <w:color w:val="1B1B1B"/>
          <w:sz w:val="26"/>
          <w:szCs w:val="26"/>
        </w:rPr>
        <w:t>, GitHub Action, Gitlab, ECS, EKS, Ansible, Terraform, CloudFormation, ELK, Slack, ArgoCD, Maven, Trivy, Selenium.</w:t>
      </w:r>
    </w:p>
    <w:p w14:paraId="326C612D" w14:textId="73E16E8D" w:rsidR="00C22E68" w:rsidRPr="00A435C5" w:rsidRDefault="00A435C5" w:rsidP="00951F9D">
      <w:pPr>
        <w:pStyle w:val="ListBullet"/>
        <w:numPr>
          <w:ilvl w:val="0"/>
          <w:numId w:val="0"/>
        </w:numPr>
        <w:ind w:left="360" w:hanging="360"/>
      </w:pPr>
      <w:r>
        <w:t xml:space="preserve"> </w:t>
      </w:r>
      <w:r w:rsidR="00951F9D">
        <w:t xml:space="preserve"> </w:t>
      </w:r>
    </w:p>
    <w:p w14:paraId="3C808213" w14:textId="5AE2EBA5" w:rsidR="00700489" w:rsidRPr="00951F9D" w:rsidRDefault="000E5A9F" w:rsidP="00951F9D">
      <w:pPr>
        <w:spacing w:before="100" w:beforeAutospacing="1" w:after="100" w:afterAutospacing="1"/>
        <w:rPr>
          <w:rFonts w:ascii="Times" w:eastAsia="Times New Roman" w:hAnsi="Times" w:cs="Times New Roman"/>
          <w:b/>
          <w:bCs/>
          <w:color w:val="1B1B1B"/>
          <w:sz w:val="26"/>
          <w:szCs w:val="26"/>
          <w:u w:val="single"/>
        </w:rPr>
      </w:pPr>
      <w:bookmarkStart w:id="2" w:name="_Hlk187044347"/>
      <w:r w:rsidRPr="00B7033F">
        <w:rPr>
          <w:rFonts w:ascii="Times" w:eastAsia="Times New Roman" w:hAnsi="Times" w:cs="Times New Roman"/>
          <w:b/>
          <w:bCs/>
          <w:color w:val="1B1B1B"/>
          <w:sz w:val="26"/>
          <w:szCs w:val="26"/>
          <w:u w:val="single"/>
        </w:rPr>
        <w:lastRenderedPageBreak/>
        <w:t>PROFESSIONAL EXPERIENCE:</w:t>
      </w:r>
    </w:p>
    <w:bookmarkEnd w:id="2"/>
    <w:p w14:paraId="27001896" w14:textId="5A4EEA4C" w:rsidR="00700489" w:rsidRDefault="0053718F" w:rsidP="00700489">
      <w:p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b/>
          <w:bCs/>
          <w:color w:val="1B1B1B"/>
          <w:sz w:val="26"/>
          <w:szCs w:val="26"/>
        </w:rPr>
        <w:t>Linux System Administrato</w:t>
      </w:r>
      <w:r w:rsidR="00752071">
        <w:rPr>
          <w:rFonts w:ascii="Times" w:eastAsia="Times New Roman" w:hAnsi="Times" w:cs="Times New Roman"/>
          <w:b/>
          <w:bCs/>
          <w:color w:val="1B1B1B"/>
          <w:sz w:val="26"/>
          <w:szCs w:val="26"/>
        </w:rPr>
        <w:t>r -- Epsilon, New York, NY</w:t>
      </w:r>
    </w:p>
    <w:p w14:paraId="106FF1C7" w14:textId="450F7E01" w:rsidR="00874060" w:rsidRPr="00874060" w:rsidRDefault="00752071" w:rsidP="00951F9D">
      <w:pPr>
        <w:spacing w:before="100" w:beforeAutospacing="1" w:after="100" w:afterAutospacing="1" w:line="240" w:lineRule="auto"/>
        <w:rPr>
          <w:rFonts w:ascii="Times" w:eastAsia="Times New Roman" w:hAnsi="Times" w:cs="Times New Roman"/>
          <w:b/>
          <w:bCs/>
          <w:color w:val="1B1B1B"/>
          <w:sz w:val="26"/>
          <w:szCs w:val="26"/>
        </w:rPr>
      </w:pPr>
      <w:r w:rsidRPr="00B7033F">
        <w:rPr>
          <w:rFonts w:ascii="Times" w:eastAsia="Times New Roman" w:hAnsi="Times" w:cs="Times New Roman"/>
          <w:b/>
          <w:bCs/>
          <w:color w:val="1B1B1B"/>
          <w:sz w:val="26"/>
          <w:szCs w:val="26"/>
        </w:rPr>
        <w:t>R</w:t>
      </w:r>
      <w:r>
        <w:rPr>
          <w:rFonts w:ascii="Times" w:eastAsia="Times New Roman" w:hAnsi="Times" w:cs="Times New Roman"/>
          <w:b/>
          <w:bCs/>
          <w:color w:val="1B1B1B"/>
          <w:sz w:val="26"/>
          <w:szCs w:val="26"/>
        </w:rPr>
        <w:t>esponsibilities:</w:t>
      </w:r>
      <w:r w:rsidR="00874060">
        <w:rPr>
          <w:rFonts w:ascii="Times" w:eastAsia="Times New Roman" w:hAnsi="Times" w:cs="Times New Roman"/>
          <w:b/>
          <w:bCs/>
          <w:color w:val="1B1B1B"/>
          <w:sz w:val="26"/>
          <w:szCs w:val="26"/>
        </w:rPr>
        <w:t xml:space="preserve">                                                                                      </w:t>
      </w:r>
      <w:r w:rsidR="00874060" w:rsidRPr="00874060">
        <w:rPr>
          <w:rFonts w:ascii="Times" w:eastAsia="Times New Roman" w:hAnsi="Times" w:cs="Times New Roman"/>
          <w:b/>
          <w:bCs/>
          <w:color w:val="00B0F0"/>
          <w:sz w:val="26"/>
          <w:szCs w:val="26"/>
        </w:rPr>
        <w:t>| June 2019 – July 202</w:t>
      </w:r>
      <w:r w:rsidR="00874060">
        <w:rPr>
          <w:rFonts w:ascii="Times" w:eastAsia="Times New Roman" w:hAnsi="Times" w:cs="Times New Roman"/>
          <w:b/>
          <w:bCs/>
          <w:color w:val="00B0F0"/>
          <w:sz w:val="26"/>
          <w:szCs w:val="26"/>
        </w:rPr>
        <w:t>1</w:t>
      </w:r>
    </w:p>
    <w:p w14:paraId="4CEE5E43" w14:textId="034E05F8"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Server Configuration and Maintenance: Managed and configured RHEL, CentOS, and Ubuntu servers, handling everything from OS installations and upgrades to performance tuning and troubleshooting. Implemented best practices for file system management, networking, and package management to ensure server stability</w:t>
      </w:r>
    </w:p>
    <w:p w14:paraId="5C68653F" w14:textId="22CC6651"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Monitoring and System Health: Used monitoring tools such as Prometheus</w:t>
      </w:r>
      <w:r w:rsidR="00517F92">
        <w:rPr>
          <w:rFonts w:ascii="Times" w:eastAsia="Times New Roman" w:hAnsi="Times" w:cs="Times New Roman"/>
          <w:color w:val="1B1B1B"/>
          <w:sz w:val="26"/>
          <w:szCs w:val="26"/>
        </w:rPr>
        <w:t xml:space="preserve"> and </w:t>
      </w:r>
      <w:r w:rsidR="00517F92">
        <w:rPr>
          <w:rFonts w:ascii="Times" w:eastAsia="Times New Roman" w:hAnsi="Times" w:cs="Times New Roman"/>
          <w:b/>
          <w:bCs/>
          <w:color w:val="1B1B1B"/>
          <w:sz w:val="26"/>
          <w:szCs w:val="26"/>
        </w:rPr>
        <w:t>Grafana</w:t>
      </w:r>
      <w:r w:rsidRPr="00A435C5">
        <w:rPr>
          <w:rFonts w:ascii="Times" w:eastAsia="Times New Roman" w:hAnsi="Times" w:cs="Times New Roman"/>
          <w:color w:val="1B1B1B"/>
          <w:sz w:val="26"/>
          <w:szCs w:val="26"/>
        </w:rPr>
        <w:t xml:space="preserve"> to oversee system performance, proactively identifying issues like high memory usage or disk I/O spikes.</w:t>
      </w:r>
    </w:p>
    <w:p w14:paraId="718F4B28" w14:textId="49C10EEC"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Created alerts and automated scripts to minimize downtime and respond swiftly to incidents.</w:t>
      </w:r>
    </w:p>
    <w:p w14:paraId="29BFF97C" w14:textId="7DDCF81A"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User and Access Management: Administered user access controls with PAM and managed SSH configurations for secure remote access, following strict protocols to maintain system security and compliance.</w:t>
      </w:r>
    </w:p>
    <w:p w14:paraId="7F0FBF8B" w14:textId="4A98B435" w:rsidR="00A435C5" w:rsidRDefault="00A435C5" w:rsidP="00A435C5">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435C5">
        <w:rPr>
          <w:rFonts w:ascii="Times" w:eastAsia="Times New Roman" w:hAnsi="Times" w:cs="Times New Roman"/>
          <w:color w:val="1B1B1B"/>
          <w:sz w:val="26"/>
          <w:szCs w:val="26"/>
        </w:rPr>
        <w:t>Security Audits and OS Hardening: Conducted periodic security audits, implementing OS hardening techniques, firewall configurations, and patch management to protect against vulnerabilities. Leveraged tools like iptables and SELinux for added security layers.</w:t>
      </w:r>
    </w:p>
    <w:p w14:paraId="3692BF61" w14:textId="4DAB718F" w:rsidR="00A358D7" w:rsidRDefault="00700489" w:rsidP="00A358D7">
      <w:pPr>
        <w:pStyle w:val="ListParagraph"/>
        <w:numPr>
          <w:ilvl w:val="0"/>
          <w:numId w:val="13"/>
        </w:numPr>
        <w:spacing w:before="100" w:beforeAutospacing="1" w:after="100" w:afterAutospacing="1" w:line="240" w:lineRule="auto"/>
        <w:rPr>
          <w:rFonts w:ascii="Times" w:eastAsia="Times New Roman" w:hAnsi="Times" w:cs="Times New Roman"/>
          <w:color w:val="1B1B1B"/>
          <w:sz w:val="26"/>
          <w:szCs w:val="26"/>
        </w:rPr>
      </w:pPr>
      <w:r w:rsidRPr="00700489">
        <w:rPr>
          <w:rFonts w:ascii="Times" w:eastAsia="Times New Roman" w:hAnsi="Times" w:cs="Times New Roman"/>
          <w:color w:val="1B1B1B"/>
          <w:sz w:val="26"/>
          <w:szCs w:val="26"/>
        </w:rPr>
        <w:t>Optimization and Troubleshooting: Improved server efficiency by fine-tuning configurations and analyzing system logs to pinpoint and address performance bottlenecks, which led to a reduction in downtime and improved application performance.</w:t>
      </w:r>
    </w:p>
    <w:p w14:paraId="57BF59B9" w14:textId="78A81C10" w:rsidR="000F4C06" w:rsidRDefault="005F0D88" w:rsidP="00A358D7">
      <w:pPr>
        <w:pStyle w:val="ListParagraph"/>
        <w:numPr>
          <w:ilvl w:val="0"/>
          <w:numId w:val="13"/>
        </w:numPr>
        <w:spacing w:before="100" w:beforeAutospacing="1" w:after="100" w:afterAutospacing="1" w:line="240" w:lineRule="auto"/>
        <w:rPr>
          <w:rFonts w:ascii="Times" w:eastAsia="Times New Roman" w:hAnsi="Times" w:cs="Times New Roman"/>
          <w:color w:val="1B1B1B"/>
          <w:sz w:val="26"/>
          <w:szCs w:val="26"/>
        </w:rPr>
      </w:pPr>
      <w:r w:rsidRPr="005F0D88">
        <w:rPr>
          <w:rFonts w:ascii="Times" w:eastAsia="Times New Roman" w:hAnsi="Times" w:cs="Times New Roman"/>
          <w:color w:val="1B1B1B"/>
          <w:sz w:val="26"/>
          <w:szCs w:val="26"/>
        </w:rPr>
        <w:t xml:space="preserve">Expert in automating the provisioning and management of </w:t>
      </w:r>
      <w:r>
        <w:rPr>
          <w:rFonts w:ascii="Times" w:eastAsia="Times New Roman" w:hAnsi="Times" w:cs="Times New Roman"/>
          <w:b/>
          <w:bCs/>
          <w:color w:val="1B1B1B"/>
          <w:sz w:val="26"/>
          <w:szCs w:val="26"/>
        </w:rPr>
        <w:t>Virtual Machines</w:t>
      </w:r>
      <w:r w:rsidRPr="005F0D88">
        <w:rPr>
          <w:rFonts w:ascii="Times" w:eastAsia="Times New Roman" w:hAnsi="Times" w:cs="Times New Roman"/>
          <w:color w:val="1B1B1B"/>
          <w:sz w:val="26"/>
          <w:szCs w:val="26"/>
        </w:rPr>
        <w:t xml:space="preserve">, including </w:t>
      </w:r>
      <w:r>
        <w:rPr>
          <w:rFonts w:ascii="Times" w:eastAsia="Times New Roman" w:hAnsi="Times" w:cs="Times New Roman"/>
          <w:b/>
          <w:bCs/>
          <w:color w:val="1B1B1B"/>
          <w:sz w:val="26"/>
          <w:szCs w:val="26"/>
        </w:rPr>
        <w:t>OS</w:t>
      </w:r>
      <w:r w:rsidRPr="005F0D88">
        <w:rPr>
          <w:rFonts w:ascii="Times" w:eastAsia="Times New Roman" w:hAnsi="Times" w:cs="Times New Roman"/>
          <w:color w:val="1B1B1B"/>
          <w:sz w:val="26"/>
          <w:szCs w:val="26"/>
        </w:rPr>
        <w:t xml:space="preserve"> installations, updates, and </w:t>
      </w:r>
      <w:r>
        <w:rPr>
          <w:rFonts w:ascii="Times" w:eastAsia="Times New Roman" w:hAnsi="Times" w:cs="Times New Roman"/>
          <w:b/>
          <w:bCs/>
          <w:color w:val="1B1B1B"/>
          <w:sz w:val="26"/>
          <w:szCs w:val="26"/>
        </w:rPr>
        <w:t>Server</w:t>
      </w:r>
      <w:r w:rsidRPr="005F0D88">
        <w:rPr>
          <w:rFonts w:ascii="Times" w:eastAsia="Times New Roman" w:hAnsi="Times" w:cs="Times New Roman"/>
          <w:color w:val="1B1B1B"/>
          <w:sz w:val="26"/>
          <w:szCs w:val="26"/>
        </w:rPr>
        <w:t xml:space="preserve"> configurations. Skilled in leveraging Vagrant to orchestrate virtual environments across platforms such as </w:t>
      </w:r>
      <w:r w:rsidR="0034050A">
        <w:rPr>
          <w:rFonts w:ascii="Times" w:eastAsia="Times New Roman" w:hAnsi="Times" w:cs="Times New Roman"/>
          <w:b/>
          <w:bCs/>
          <w:color w:val="1B1B1B"/>
          <w:sz w:val="26"/>
          <w:szCs w:val="26"/>
        </w:rPr>
        <w:t>VirtualBox, VMware, UTM,</w:t>
      </w:r>
      <w:r w:rsidR="0034050A">
        <w:rPr>
          <w:rFonts w:ascii="Times" w:eastAsia="Times New Roman" w:hAnsi="Times" w:cs="Times New Roman"/>
          <w:color w:val="1B1B1B"/>
          <w:sz w:val="26"/>
          <w:szCs w:val="26"/>
        </w:rPr>
        <w:t xml:space="preserve"> </w:t>
      </w:r>
      <w:r w:rsidRPr="005F0D88">
        <w:rPr>
          <w:rFonts w:ascii="Times" w:eastAsia="Times New Roman" w:hAnsi="Times" w:cs="Times New Roman"/>
          <w:color w:val="1B1B1B"/>
          <w:sz w:val="26"/>
          <w:szCs w:val="26"/>
        </w:rPr>
        <w:t xml:space="preserve">and various </w:t>
      </w:r>
      <w:r w:rsidR="0034050A">
        <w:rPr>
          <w:rFonts w:ascii="Times" w:eastAsia="Times New Roman" w:hAnsi="Times" w:cs="Times New Roman"/>
          <w:b/>
          <w:bCs/>
          <w:color w:val="1B1B1B"/>
          <w:sz w:val="26"/>
          <w:szCs w:val="26"/>
        </w:rPr>
        <w:t>Cloud</w:t>
      </w:r>
      <w:r w:rsidRPr="005F0D88">
        <w:rPr>
          <w:rFonts w:ascii="Times" w:eastAsia="Times New Roman" w:hAnsi="Times" w:cs="Times New Roman"/>
          <w:color w:val="1B1B1B"/>
          <w:sz w:val="26"/>
          <w:szCs w:val="26"/>
        </w:rPr>
        <w:t xml:space="preserve"> providers.</w:t>
      </w:r>
    </w:p>
    <w:p w14:paraId="1FD1772D" w14:textId="77777777" w:rsidR="00A358D7" w:rsidRDefault="00A358D7" w:rsidP="00A358D7">
      <w:pPr>
        <w:spacing w:before="100" w:beforeAutospacing="1" w:after="100" w:afterAutospacing="1"/>
        <w:rPr>
          <w:rFonts w:ascii="Times" w:eastAsia="Times New Roman" w:hAnsi="Times" w:cs="Times New Roman"/>
          <w:b/>
          <w:bCs/>
          <w:color w:val="1B1B1B"/>
          <w:sz w:val="26"/>
          <w:szCs w:val="26"/>
        </w:rPr>
      </w:pPr>
    </w:p>
    <w:p w14:paraId="0AE19EB3" w14:textId="09BF2E89" w:rsidR="00A358D7" w:rsidRDefault="00A358D7" w:rsidP="00A358D7">
      <w:pPr>
        <w:spacing w:before="100" w:beforeAutospacing="1" w:after="100" w:afterAutospacing="1"/>
        <w:rPr>
          <w:rFonts w:ascii="Times" w:eastAsia="Times New Roman" w:hAnsi="Times" w:cs="Times New Roman"/>
          <w:b/>
          <w:bCs/>
          <w:color w:val="1B1B1B"/>
          <w:sz w:val="26"/>
          <w:szCs w:val="26"/>
        </w:rPr>
      </w:pPr>
      <w:r w:rsidRPr="00B7033F">
        <w:rPr>
          <w:rFonts w:ascii="Times" w:eastAsia="Times New Roman" w:hAnsi="Times" w:cs="Times New Roman"/>
          <w:b/>
          <w:bCs/>
          <w:color w:val="1B1B1B"/>
          <w:sz w:val="26"/>
          <w:szCs w:val="26"/>
        </w:rPr>
        <w:t>AWS Solution Architect</w:t>
      </w:r>
      <w:r w:rsidRPr="000E5A9F">
        <w:rPr>
          <w:rFonts w:ascii="Times" w:eastAsia="Times New Roman" w:hAnsi="Times" w:cs="Times New Roman"/>
          <w:color w:val="1B1B1B"/>
          <w:sz w:val="26"/>
          <w:szCs w:val="26"/>
        </w:rPr>
        <w:t xml:space="preserve"> </w:t>
      </w:r>
      <w:r>
        <w:rPr>
          <w:rFonts w:ascii="Times" w:eastAsia="Times New Roman" w:hAnsi="Times" w:cs="Times New Roman"/>
          <w:color w:val="1B1B1B"/>
          <w:sz w:val="26"/>
          <w:szCs w:val="26"/>
        </w:rPr>
        <w:t>–</w:t>
      </w:r>
      <w:r w:rsidRPr="000E5A9F">
        <w:rPr>
          <w:rFonts w:ascii="Times" w:eastAsia="Times New Roman" w:hAnsi="Times" w:cs="Times New Roman"/>
          <w:color w:val="1B1B1B"/>
          <w:sz w:val="26"/>
          <w:szCs w:val="26"/>
        </w:rPr>
        <w:t xml:space="preserve"> </w:t>
      </w:r>
      <w:r>
        <w:rPr>
          <w:rFonts w:ascii="Times" w:eastAsia="Times New Roman" w:hAnsi="Times" w:cs="Times New Roman"/>
          <w:b/>
          <w:bCs/>
          <w:color w:val="1B1B1B"/>
          <w:sz w:val="26"/>
          <w:szCs w:val="26"/>
        </w:rPr>
        <w:t>Epsilon, New York, NY</w:t>
      </w:r>
      <w:r w:rsidR="00874060">
        <w:rPr>
          <w:rFonts w:ascii="Times" w:eastAsia="Times New Roman" w:hAnsi="Times" w:cs="Times New Roman"/>
          <w:b/>
          <w:bCs/>
          <w:color w:val="1B1B1B"/>
          <w:sz w:val="26"/>
          <w:szCs w:val="26"/>
        </w:rPr>
        <w:t xml:space="preserve">                                                             </w:t>
      </w:r>
    </w:p>
    <w:p w14:paraId="686B6F7C" w14:textId="180ED899" w:rsidR="00A358D7" w:rsidRPr="00A358D7" w:rsidRDefault="00A358D7" w:rsidP="00A358D7">
      <w:pPr>
        <w:spacing w:before="100" w:beforeAutospacing="1" w:after="100" w:afterAutospacing="1"/>
        <w:rPr>
          <w:rFonts w:ascii="Times" w:eastAsia="Times New Roman" w:hAnsi="Times" w:cs="Times New Roman"/>
          <w:color w:val="1B1B1B"/>
          <w:sz w:val="26"/>
          <w:szCs w:val="26"/>
        </w:rPr>
      </w:pPr>
      <w:r w:rsidRPr="00A358D7">
        <w:rPr>
          <w:rFonts w:ascii="Times" w:eastAsia="Times New Roman" w:hAnsi="Times" w:cs="Times New Roman"/>
          <w:b/>
          <w:bCs/>
          <w:color w:val="1B1B1B"/>
          <w:sz w:val="26"/>
          <w:szCs w:val="26"/>
          <w:u w:val="single"/>
        </w:rPr>
        <w:t>Responsibilities:</w:t>
      </w:r>
      <w:r w:rsidRPr="00A358D7">
        <w:rPr>
          <w:rFonts w:ascii="Times" w:eastAsia="Times New Roman" w:hAnsi="Times" w:cs="Times New Roman"/>
          <w:b/>
          <w:bCs/>
          <w:color w:val="1B1B1B"/>
          <w:sz w:val="26"/>
          <w:szCs w:val="26"/>
        </w:rPr>
        <w:t> </w:t>
      </w:r>
      <w:r w:rsidR="00874060">
        <w:rPr>
          <w:rFonts w:ascii="Times" w:eastAsia="Times New Roman" w:hAnsi="Times" w:cs="Times New Roman"/>
          <w:b/>
          <w:bCs/>
          <w:color w:val="1B1B1B"/>
          <w:sz w:val="26"/>
          <w:szCs w:val="26"/>
        </w:rPr>
        <w:t xml:space="preserve">                                                                               </w:t>
      </w:r>
      <w:r w:rsidR="00874060" w:rsidRPr="00A27583">
        <w:rPr>
          <w:rFonts w:ascii="Times" w:eastAsia="Times New Roman" w:hAnsi="Times" w:cs="Times New Roman"/>
          <w:b/>
          <w:bCs/>
          <w:color w:val="00B0F0"/>
          <w:sz w:val="26"/>
          <w:szCs w:val="26"/>
        </w:rPr>
        <w:t>| July 202</w:t>
      </w:r>
      <w:r w:rsidR="00A27583" w:rsidRPr="00A27583">
        <w:rPr>
          <w:rFonts w:ascii="Times" w:eastAsia="Times New Roman" w:hAnsi="Times" w:cs="Times New Roman"/>
          <w:b/>
          <w:bCs/>
          <w:color w:val="00B0F0"/>
          <w:sz w:val="26"/>
          <w:szCs w:val="26"/>
        </w:rPr>
        <w:t>1</w:t>
      </w:r>
      <w:r w:rsidR="00874060" w:rsidRPr="00A27583">
        <w:rPr>
          <w:rFonts w:ascii="Times" w:eastAsia="Times New Roman" w:hAnsi="Times" w:cs="Times New Roman"/>
          <w:b/>
          <w:bCs/>
          <w:color w:val="00B0F0"/>
          <w:sz w:val="26"/>
          <w:szCs w:val="26"/>
        </w:rPr>
        <w:t xml:space="preserve"> </w:t>
      </w:r>
      <w:r w:rsidR="00A27583" w:rsidRPr="00A27583">
        <w:rPr>
          <w:rFonts w:ascii="Times" w:eastAsia="Times New Roman" w:hAnsi="Times" w:cs="Times New Roman"/>
          <w:b/>
          <w:bCs/>
          <w:color w:val="00B0F0"/>
          <w:sz w:val="26"/>
          <w:szCs w:val="26"/>
        </w:rPr>
        <w:t>–</w:t>
      </w:r>
      <w:r w:rsidR="00874060" w:rsidRPr="00A27583">
        <w:rPr>
          <w:rFonts w:ascii="Times" w:eastAsia="Times New Roman" w:hAnsi="Times" w:cs="Times New Roman"/>
          <w:b/>
          <w:bCs/>
          <w:color w:val="00B0F0"/>
          <w:sz w:val="26"/>
          <w:szCs w:val="26"/>
        </w:rPr>
        <w:t xml:space="preserve"> </w:t>
      </w:r>
      <w:r w:rsidR="00A27583" w:rsidRPr="00A27583">
        <w:rPr>
          <w:rFonts w:ascii="Times" w:eastAsia="Times New Roman" w:hAnsi="Times" w:cs="Times New Roman"/>
          <w:b/>
          <w:bCs/>
          <w:color w:val="00B0F0"/>
          <w:sz w:val="26"/>
          <w:szCs w:val="26"/>
        </w:rPr>
        <w:t>October 2023</w:t>
      </w:r>
    </w:p>
    <w:p w14:paraId="4E3D8876" w14:textId="6B995DFD" w:rsidR="00B10C7C" w:rsidRDefault="00B10C7C" w:rsidP="00700489">
      <w:pPr>
        <w:pStyle w:val="ListParagraph"/>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10C7C">
        <w:rPr>
          <w:rFonts w:ascii="Times" w:eastAsia="Times New Roman" w:hAnsi="Times" w:cs="Times New Roman"/>
          <w:color w:val="1B1B1B"/>
          <w:sz w:val="26"/>
          <w:szCs w:val="26"/>
        </w:rPr>
        <w:t>Specializing in the design and implementation of highly available, fault-tolerant, and scalable infrastructures with a strong emphasis on disaster recovery and security.</w:t>
      </w:r>
    </w:p>
    <w:p w14:paraId="7ED7628A" w14:textId="042DC008" w:rsidR="00A358D7" w:rsidRDefault="00A358D7" w:rsidP="00700489">
      <w:pPr>
        <w:pStyle w:val="ListParagraph"/>
        <w:numPr>
          <w:ilvl w:val="0"/>
          <w:numId w:val="13"/>
        </w:numPr>
        <w:spacing w:before="100" w:beforeAutospacing="1" w:after="100" w:afterAutospacing="1" w:line="240" w:lineRule="auto"/>
        <w:rPr>
          <w:rFonts w:ascii="Times" w:eastAsia="Times New Roman" w:hAnsi="Times" w:cs="Times New Roman"/>
          <w:color w:val="1B1B1B"/>
          <w:sz w:val="26"/>
          <w:szCs w:val="26"/>
        </w:rPr>
      </w:pPr>
      <w:r w:rsidRPr="00A358D7">
        <w:rPr>
          <w:rFonts w:ascii="Times" w:eastAsia="Times New Roman" w:hAnsi="Times" w:cs="Times New Roman"/>
          <w:color w:val="1B1B1B"/>
          <w:sz w:val="26"/>
          <w:szCs w:val="26"/>
        </w:rPr>
        <w:t>Design</w:t>
      </w:r>
      <w:r w:rsidR="00B10C7C">
        <w:rPr>
          <w:rFonts w:ascii="Times" w:eastAsia="Times New Roman" w:hAnsi="Times" w:cs="Times New Roman"/>
          <w:color w:val="1B1B1B"/>
          <w:sz w:val="26"/>
          <w:szCs w:val="26"/>
        </w:rPr>
        <w:t>ed</w:t>
      </w:r>
      <w:r w:rsidRPr="00A358D7">
        <w:rPr>
          <w:rFonts w:ascii="Times" w:eastAsia="Times New Roman" w:hAnsi="Times" w:cs="Times New Roman"/>
          <w:color w:val="1B1B1B"/>
          <w:sz w:val="26"/>
          <w:szCs w:val="26"/>
        </w:rPr>
        <w:t xml:space="preserve"> and implementation of public and private facing websites on </w:t>
      </w:r>
      <w:r w:rsidRPr="00A358D7">
        <w:rPr>
          <w:rFonts w:ascii="Times" w:eastAsia="Times New Roman" w:hAnsi="Times" w:cs="Times New Roman"/>
          <w:b/>
          <w:bCs/>
          <w:color w:val="1B1B1B"/>
          <w:sz w:val="26"/>
          <w:szCs w:val="26"/>
        </w:rPr>
        <w:t>AWS Cloud</w:t>
      </w:r>
      <w:r w:rsidRPr="00A358D7">
        <w:rPr>
          <w:rFonts w:ascii="Times" w:eastAsia="Times New Roman" w:hAnsi="Times" w:cs="Times New Roman"/>
          <w:color w:val="1B1B1B"/>
          <w:sz w:val="26"/>
          <w:szCs w:val="26"/>
        </w:rPr>
        <w:t>.</w:t>
      </w:r>
    </w:p>
    <w:p w14:paraId="1FFF5F66" w14:textId="77777777" w:rsidR="00B10C7C" w:rsidRPr="00B10C7C" w:rsidRDefault="00B10C7C" w:rsidP="00B10C7C">
      <w:pPr>
        <w:pStyle w:val="ListParagraph"/>
        <w:numPr>
          <w:ilvl w:val="0"/>
          <w:numId w:val="13"/>
        </w:numPr>
        <w:rPr>
          <w:rFonts w:ascii="Times" w:eastAsia="Times New Roman" w:hAnsi="Times" w:cs="Times New Roman"/>
          <w:color w:val="1B1B1B"/>
          <w:sz w:val="26"/>
          <w:szCs w:val="26"/>
        </w:rPr>
      </w:pPr>
      <w:r w:rsidRPr="00B10C7C">
        <w:rPr>
          <w:rFonts w:ascii="Times" w:eastAsia="Times New Roman" w:hAnsi="Times" w:cs="Times New Roman"/>
          <w:color w:val="1B1B1B"/>
          <w:sz w:val="26"/>
          <w:szCs w:val="26"/>
        </w:rPr>
        <w:t>Migrating from On-Premise Infrastructure to </w:t>
      </w:r>
      <w:r w:rsidRPr="00B10C7C">
        <w:rPr>
          <w:rFonts w:ascii="Times" w:eastAsia="Times New Roman" w:hAnsi="Times" w:cs="Times New Roman"/>
          <w:b/>
          <w:bCs/>
          <w:color w:val="1B1B1B"/>
          <w:sz w:val="26"/>
          <w:szCs w:val="26"/>
        </w:rPr>
        <w:t>AWS Cloud</w:t>
      </w:r>
      <w:r w:rsidRPr="00B10C7C">
        <w:rPr>
          <w:rFonts w:ascii="Times" w:eastAsia="Times New Roman" w:hAnsi="Times" w:cs="Times New Roman"/>
          <w:color w:val="1B1B1B"/>
          <w:sz w:val="26"/>
          <w:szCs w:val="26"/>
        </w:rPr>
        <w:t>.</w:t>
      </w:r>
    </w:p>
    <w:p w14:paraId="2BCE59C2"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Configured and managed various AWS Services including </w:t>
      </w:r>
      <w:r w:rsidRPr="00B7033F">
        <w:rPr>
          <w:rFonts w:ascii="Times" w:eastAsia="Times New Roman" w:hAnsi="Times" w:cs="Times New Roman"/>
          <w:b/>
          <w:bCs/>
          <w:color w:val="1B1B1B"/>
          <w:sz w:val="26"/>
          <w:szCs w:val="26"/>
        </w:rPr>
        <w:t>EC2, RDS, VPC, S3, Glacier</w:t>
      </w:r>
      <w:r w:rsidRPr="00B7033F">
        <w:rPr>
          <w:rFonts w:ascii="Times" w:eastAsia="Times New Roman" w:hAnsi="Times" w:cs="Times New Roman"/>
          <w:color w:val="1B1B1B"/>
          <w:sz w:val="26"/>
          <w:szCs w:val="26"/>
        </w:rPr>
        <w:t>,</w:t>
      </w:r>
      <w:r w:rsidRPr="00B7033F">
        <w:rPr>
          <w:rFonts w:ascii="Times" w:eastAsia="Times New Roman" w:hAnsi="Times" w:cs="Times New Roman"/>
          <w:b/>
          <w:bCs/>
          <w:color w:val="1B1B1B"/>
          <w:sz w:val="26"/>
          <w:szCs w:val="26"/>
        </w:rPr>
        <w:t xml:space="preserve"> Cloud Watch, Cloud Front, and </w:t>
      </w:r>
      <w:bookmarkStart w:id="3" w:name="_Hlk187035520"/>
      <w:r w:rsidRPr="00B7033F">
        <w:rPr>
          <w:rFonts w:ascii="Times" w:eastAsia="Times New Roman" w:hAnsi="Times" w:cs="Times New Roman"/>
          <w:b/>
          <w:bCs/>
          <w:color w:val="1B1B1B"/>
          <w:sz w:val="26"/>
          <w:szCs w:val="26"/>
        </w:rPr>
        <w:t>Route</w:t>
      </w:r>
      <w:bookmarkEnd w:id="3"/>
      <w:r w:rsidRPr="00B7033F">
        <w:rPr>
          <w:rFonts w:ascii="Times" w:eastAsia="Times New Roman" w:hAnsi="Times" w:cs="Times New Roman"/>
          <w:b/>
          <w:bCs/>
          <w:color w:val="1B1B1B"/>
          <w:sz w:val="26"/>
          <w:szCs w:val="26"/>
        </w:rPr>
        <w:t xml:space="preserve"> 53</w:t>
      </w:r>
      <w:r w:rsidRPr="00B7033F">
        <w:rPr>
          <w:rFonts w:ascii="Times" w:eastAsia="Times New Roman" w:hAnsi="Times" w:cs="Times New Roman"/>
          <w:color w:val="1B1B1B"/>
          <w:sz w:val="26"/>
          <w:szCs w:val="26"/>
        </w:rPr>
        <w:t> etc.</w:t>
      </w:r>
    </w:p>
    <w:p w14:paraId="313E9BA7"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Configured various performance metrics using </w:t>
      </w:r>
      <w:r w:rsidRPr="00B7033F">
        <w:rPr>
          <w:rFonts w:ascii="Times" w:eastAsia="Times New Roman" w:hAnsi="Times" w:cs="Times New Roman"/>
          <w:b/>
          <w:bCs/>
          <w:color w:val="1B1B1B"/>
          <w:sz w:val="26"/>
          <w:szCs w:val="26"/>
        </w:rPr>
        <w:t>AWS Cloud watch &amp; Cloud Trial</w:t>
      </w:r>
    </w:p>
    <w:p w14:paraId="49E61C2D"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lastRenderedPageBreak/>
        <w:t>Worked on configuring Cross-Account deployments using </w:t>
      </w:r>
      <w:r w:rsidRPr="00B7033F">
        <w:rPr>
          <w:rFonts w:ascii="Times" w:eastAsia="Times New Roman" w:hAnsi="Times" w:cs="Times New Roman"/>
          <w:b/>
          <w:bCs/>
          <w:color w:val="1B1B1B"/>
          <w:sz w:val="26"/>
          <w:szCs w:val="26"/>
        </w:rPr>
        <w:t>AWS Code Pipeline</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Code Build</w:t>
      </w:r>
      <w:r w:rsidRPr="00B7033F">
        <w:rPr>
          <w:rFonts w:ascii="Times" w:eastAsia="Times New Roman" w:hAnsi="Times" w:cs="Times New Roman"/>
          <w:color w:val="1B1B1B"/>
          <w:sz w:val="26"/>
          <w:szCs w:val="26"/>
        </w:rPr>
        <w:t> and </w:t>
      </w:r>
      <w:r w:rsidRPr="00B7033F">
        <w:rPr>
          <w:rFonts w:ascii="Times" w:eastAsia="Times New Roman" w:hAnsi="Times" w:cs="Times New Roman"/>
          <w:b/>
          <w:bCs/>
          <w:color w:val="1B1B1B"/>
          <w:sz w:val="26"/>
          <w:szCs w:val="26"/>
        </w:rPr>
        <w:t>Code Deploy</w:t>
      </w:r>
      <w:r w:rsidRPr="00B7033F">
        <w:rPr>
          <w:rFonts w:ascii="Times" w:eastAsia="Times New Roman" w:hAnsi="Times" w:cs="Times New Roman"/>
          <w:color w:val="1B1B1B"/>
          <w:sz w:val="26"/>
          <w:szCs w:val="26"/>
        </w:rPr>
        <w:t> by creating Cross-Account Policies &amp; Roles on </w:t>
      </w:r>
      <w:r w:rsidRPr="00B7033F">
        <w:rPr>
          <w:rFonts w:ascii="Times" w:eastAsia="Times New Roman" w:hAnsi="Times" w:cs="Times New Roman"/>
          <w:b/>
          <w:bCs/>
          <w:color w:val="1B1B1B"/>
          <w:sz w:val="26"/>
          <w:szCs w:val="26"/>
        </w:rPr>
        <w:t>IAM</w:t>
      </w:r>
      <w:r w:rsidRPr="00B7033F">
        <w:rPr>
          <w:rFonts w:ascii="Times" w:eastAsia="Times New Roman" w:hAnsi="Times" w:cs="Times New Roman"/>
          <w:color w:val="1B1B1B"/>
          <w:sz w:val="26"/>
          <w:szCs w:val="26"/>
        </w:rPr>
        <w:t>.</w:t>
      </w:r>
    </w:p>
    <w:p w14:paraId="5B8D6B7A"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Written various </w:t>
      </w:r>
      <w:r w:rsidRPr="00B7033F">
        <w:rPr>
          <w:rFonts w:ascii="Times" w:eastAsia="Times New Roman" w:hAnsi="Times" w:cs="Times New Roman"/>
          <w:b/>
          <w:bCs/>
          <w:color w:val="1B1B1B"/>
          <w:sz w:val="26"/>
          <w:szCs w:val="26"/>
        </w:rPr>
        <w:t>Lambda</w:t>
      </w:r>
      <w:r w:rsidRPr="00B7033F">
        <w:rPr>
          <w:rFonts w:ascii="Times" w:eastAsia="Times New Roman" w:hAnsi="Times" w:cs="Times New Roman"/>
          <w:color w:val="1B1B1B"/>
          <w:sz w:val="26"/>
          <w:szCs w:val="26"/>
        </w:rPr>
        <w:t> services for automating the functionality on the Cloud.</w:t>
      </w:r>
    </w:p>
    <w:p w14:paraId="4F7B10C1"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Used AWS </w:t>
      </w:r>
      <w:r w:rsidRPr="00B7033F">
        <w:rPr>
          <w:rFonts w:ascii="Times" w:eastAsia="Times New Roman" w:hAnsi="Times" w:cs="Times New Roman"/>
          <w:b/>
          <w:bCs/>
          <w:color w:val="1B1B1B"/>
          <w:sz w:val="26"/>
          <w:szCs w:val="26"/>
        </w:rPr>
        <w:t>Route 53</w:t>
      </w:r>
      <w:r w:rsidRPr="00B7033F">
        <w:rPr>
          <w:rFonts w:ascii="Times" w:eastAsia="Times New Roman" w:hAnsi="Times" w:cs="Times New Roman"/>
          <w:color w:val="1B1B1B"/>
          <w:sz w:val="26"/>
          <w:szCs w:val="26"/>
        </w:rPr>
        <w:t> for configuring the High-Availability and Disaster recovery to make the environment up and running in case of any unexpected disaster.</w:t>
      </w:r>
    </w:p>
    <w:p w14:paraId="2B10F33D" w14:textId="77777777" w:rsidR="00B10C7C" w:rsidRPr="00BD22D7"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Maintained the user accounts (</w:t>
      </w:r>
      <w:r w:rsidRPr="00B7033F">
        <w:rPr>
          <w:rFonts w:ascii="Times" w:eastAsia="Times New Roman" w:hAnsi="Times" w:cs="Times New Roman"/>
          <w:b/>
          <w:bCs/>
          <w:color w:val="1B1B1B"/>
          <w:sz w:val="26"/>
          <w:szCs w:val="26"/>
        </w:rPr>
        <w:t>IAM), RDS, Route 53, VPC, RDB, Dynamo DB, SES, SQS and SNS services in AWS cloud</w:t>
      </w:r>
      <w:r w:rsidRPr="00B7033F">
        <w:rPr>
          <w:rFonts w:ascii="Times" w:eastAsia="Times New Roman" w:hAnsi="Times" w:cs="Times New Roman"/>
          <w:color w:val="1B1B1B"/>
          <w:sz w:val="26"/>
          <w:szCs w:val="26"/>
        </w:rPr>
        <w:t>. </w:t>
      </w:r>
      <w:r w:rsidRPr="00BD22D7">
        <w:rPr>
          <w:rFonts w:ascii="Times" w:eastAsia="Times New Roman" w:hAnsi="Times" w:cs="Times New Roman"/>
          <w:color w:val="1B1B1B"/>
          <w:sz w:val="26"/>
          <w:szCs w:val="26"/>
        </w:rPr>
        <w:t> </w:t>
      </w:r>
    </w:p>
    <w:p w14:paraId="4AE30B3A" w14:textId="77777777" w:rsidR="00B10C7C" w:rsidRPr="00B7033F" w:rsidRDefault="00B10C7C" w:rsidP="00B10C7C">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Setup and maintenance of automated environment using </w:t>
      </w:r>
      <w:r>
        <w:rPr>
          <w:rFonts w:ascii="Times" w:eastAsia="Times New Roman" w:hAnsi="Times" w:cs="Times New Roman"/>
          <w:b/>
          <w:bCs/>
          <w:color w:val="1B1B1B"/>
          <w:sz w:val="26"/>
          <w:szCs w:val="26"/>
        </w:rPr>
        <w:t xml:space="preserve">Ansible and Terraform </w:t>
      </w:r>
      <w:r w:rsidRPr="00B7033F">
        <w:rPr>
          <w:rFonts w:ascii="Times" w:eastAsia="Times New Roman" w:hAnsi="Times" w:cs="Times New Roman"/>
          <w:color w:val="1B1B1B"/>
          <w:sz w:val="26"/>
          <w:szCs w:val="26"/>
        </w:rPr>
        <w:t>within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environment.</w:t>
      </w:r>
    </w:p>
    <w:p w14:paraId="07366EF6" w14:textId="7898F7F0"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w:t>
      </w:r>
      <w:r w:rsidR="00874060">
        <w:rPr>
          <w:rFonts w:ascii="Times" w:eastAsia="Times New Roman" w:hAnsi="Times" w:cs="Times New Roman"/>
          <w:color w:val="1B1B1B"/>
          <w:sz w:val="26"/>
          <w:szCs w:val="26"/>
        </w:rPr>
        <w:t>ed</w:t>
      </w:r>
      <w:r w:rsidRPr="00B7033F">
        <w:rPr>
          <w:rFonts w:ascii="Times" w:eastAsia="Times New Roman" w:hAnsi="Times" w:cs="Times New Roman"/>
          <w:color w:val="1B1B1B"/>
          <w:sz w:val="26"/>
          <w:szCs w:val="26"/>
        </w:rPr>
        <w:t xml:space="preserve"> and manag</w:t>
      </w:r>
      <w:r w:rsidR="00874060">
        <w:rPr>
          <w:rFonts w:ascii="Times" w:eastAsia="Times New Roman" w:hAnsi="Times" w:cs="Times New Roman"/>
          <w:color w:val="1B1B1B"/>
          <w:sz w:val="26"/>
          <w:szCs w:val="26"/>
        </w:rPr>
        <w:t>ed</w:t>
      </w:r>
      <w:r w:rsidRPr="00B7033F">
        <w:rPr>
          <w:rFonts w:ascii="Times" w:eastAsia="Times New Roman" w:hAnsi="Times" w:cs="Times New Roman"/>
          <w:color w:val="1B1B1B"/>
          <w:sz w:val="26"/>
          <w:szCs w:val="26"/>
        </w:rPr>
        <w:t xml:space="preserve"> many servers utilizing both traditional and cloud-oriented providers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xml:space="preserve">) </w:t>
      </w:r>
      <w:r w:rsidR="00874060">
        <w:rPr>
          <w:rFonts w:ascii="Times" w:eastAsia="Times New Roman" w:hAnsi="Times" w:cs="Times New Roman"/>
          <w:color w:val="1B1B1B"/>
          <w:sz w:val="26"/>
          <w:szCs w:val="26"/>
        </w:rPr>
        <w:t xml:space="preserve">using </w:t>
      </w:r>
      <w:r>
        <w:rPr>
          <w:rFonts w:ascii="Times" w:eastAsia="Times New Roman" w:hAnsi="Times" w:cs="Times New Roman"/>
          <w:b/>
          <w:bCs/>
          <w:color w:val="1B1B1B"/>
          <w:sz w:val="26"/>
          <w:szCs w:val="26"/>
        </w:rPr>
        <w:t>Terraform, CloudFormation</w:t>
      </w:r>
    </w:p>
    <w:p w14:paraId="4CC77AD8"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Create </w:t>
      </w:r>
      <w:r w:rsidRPr="00B7033F">
        <w:rPr>
          <w:rFonts w:ascii="Times" w:eastAsia="Times New Roman" w:hAnsi="Times" w:cs="Times New Roman"/>
          <w:b/>
          <w:bCs/>
          <w:color w:val="1B1B1B"/>
          <w:sz w:val="26"/>
          <w:szCs w:val="26"/>
        </w:rPr>
        <w:t>AMIs </w:t>
      </w:r>
      <w:r w:rsidRPr="00B7033F">
        <w:rPr>
          <w:rFonts w:ascii="Times" w:eastAsia="Times New Roman" w:hAnsi="Times" w:cs="Times New Roman"/>
          <w:color w:val="1B1B1B"/>
          <w:sz w:val="26"/>
          <w:szCs w:val="26"/>
        </w:rPr>
        <w:t>for mission critical production servers for backup. </w:t>
      </w:r>
    </w:p>
    <w:p w14:paraId="2133449F"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Build Java</w:t>
      </w:r>
      <w:r w:rsidRPr="00B7033F">
        <w:rPr>
          <w:rFonts w:ascii="Times" w:eastAsia="Times New Roman" w:hAnsi="Times" w:cs="Times New Roman"/>
          <w:b/>
          <w:bCs/>
          <w:color w:val="1B1B1B"/>
          <w:sz w:val="26"/>
          <w:szCs w:val="26"/>
        </w:rPr>
        <w:t xml:space="preserve"> code and .NET code </w:t>
      </w:r>
      <w:r w:rsidRPr="00B7033F">
        <w:rPr>
          <w:rFonts w:ascii="Times" w:eastAsia="Times New Roman" w:hAnsi="Times" w:cs="Times New Roman"/>
          <w:color w:val="1B1B1B"/>
          <w:sz w:val="26"/>
          <w:szCs w:val="26"/>
        </w:rPr>
        <w:t>on to different </w:t>
      </w:r>
      <w:r w:rsidRPr="00B7033F">
        <w:rPr>
          <w:rFonts w:ascii="Times" w:eastAsia="Times New Roman" w:hAnsi="Times" w:cs="Times New Roman"/>
          <w:b/>
          <w:bCs/>
          <w:color w:val="1B1B1B"/>
          <w:sz w:val="26"/>
          <w:szCs w:val="26"/>
        </w:rPr>
        <w:t>Jenkins servers </w:t>
      </w:r>
      <w:r w:rsidRPr="00B7033F">
        <w:rPr>
          <w:rFonts w:ascii="Times" w:eastAsia="Times New Roman" w:hAnsi="Times" w:cs="Times New Roman"/>
          <w:color w:val="1B1B1B"/>
          <w:sz w:val="26"/>
          <w:szCs w:val="26"/>
        </w:rPr>
        <w:t>as per the schedule. </w:t>
      </w:r>
    </w:p>
    <w:p w14:paraId="5CA7CFF0"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Deployed application updates using </w:t>
      </w:r>
      <w:r w:rsidRPr="00B7033F">
        <w:rPr>
          <w:rFonts w:ascii="Times" w:eastAsia="Times New Roman" w:hAnsi="Times" w:cs="Times New Roman"/>
          <w:b/>
          <w:bCs/>
          <w:color w:val="1B1B1B"/>
          <w:sz w:val="26"/>
          <w:szCs w:val="26"/>
        </w:rPr>
        <w:t>Jenkins</w:t>
      </w:r>
      <w:r w:rsidRPr="00B7033F">
        <w:rPr>
          <w:rFonts w:ascii="Times" w:eastAsia="Times New Roman" w:hAnsi="Times" w:cs="Times New Roman"/>
          <w:color w:val="1B1B1B"/>
          <w:sz w:val="26"/>
          <w:szCs w:val="26"/>
        </w:rPr>
        <w:t>. Installed, configured, and managed </w:t>
      </w:r>
      <w:r w:rsidRPr="00B7033F">
        <w:rPr>
          <w:rFonts w:ascii="Times" w:eastAsia="Times New Roman" w:hAnsi="Times" w:cs="Times New Roman"/>
          <w:b/>
          <w:bCs/>
          <w:color w:val="1B1B1B"/>
          <w:sz w:val="26"/>
          <w:szCs w:val="26"/>
        </w:rPr>
        <w:t>Jenkins</w:t>
      </w:r>
      <w:r w:rsidRPr="00B7033F">
        <w:rPr>
          <w:rFonts w:ascii="Times" w:eastAsia="Times New Roman" w:hAnsi="Times" w:cs="Times New Roman"/>
          <w:color w:val="1B1B1B"/>
          <w:sz w:val="26"/>
          <w:szCs w:val="26"/>
        </w:rPr>
        <w:t>.</w:t>
      </w:r>
    </w:p>
    <w:p w14:paraId="23983F47"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Experience in building applications of various architecture</w:t>
      </w:r>
      <w:r>
        <w:rPr>
          <w:rFonts w:ascii="Times" w:eastAsia="Times New Roman" w:hAnsi="Times" w:cs="Times New Roman"/>
          <w:color w:val="1B1B1B"/>
          <w:sz w:val="26"/>
          <w:szCs w:val="26"/>
        </w:rPr>
        <w:t>s</w:t>
      </w:r>
      <w:r w:rsidRPr="00B7033F">
        <w:rPr>
          <w:rFonts w:ascii="Times" w:eastAsia="Times New Roman" w:hAnsi="Times" w:cs="Times New Roman"/>
          <w:color w:val="1B1B1B"/>
          <w:sz w:val="26"/>
          <w:szCs w:val="26"/>
        </w:rPr>
        <w:t xml:space="preserve"> styles like </w:t>
      </w:r>
      <w:r>
        <w:rPr>
          <w:rFonts w:ascii="Times" w:eastAsia="Times New Roman" w:hAnsi="Times" w:cs="Times New Roman"/>
          <w:b/>
          <w:bCs/>
          <w:color w:val="1B1B1B"/>
          <w:sz w:val="26"/>
          <w:szCs w:val="26"/>
        </w:rPr>
        <w:t>Micro Services, Event Driven and Serverless</w:t>
      </w:r>
      <w:r>
        <w:rPr>
          <w:rFonts w:ascii="Times" w:eastAsia="Times New Roman" w:hAnsi="Times" w:cs="Times New Roman"/>
          <w:color w:val="1B1B1B"/>
          <w:sz w:val="26"/>
          <w:szCs w:val="26"/>
        </w:rPr>
        <w:t xml:space="preserve"> </w:t>
      </w:r>
      <w:r w:rsidRPr="00B7033F">
        <w:rPr>
          <w:rFonts w:ascii="Times" w:eastAsia="Times New Roman" w:hAnsi="Times" w:cs="Times New Roman"/>
          <w:color w:val="1B1B1B"/>
          <w:sz w:val="26"/>
          <w:szCs w:val="26"/>
        </w:rPr>
        <w:t>architecture consisting of Restful web services and </w:t>
      </w:r>
      <w:r w:rsidRPr="00B7033F">
        <w:rPr>
          <w:rFonts w:ascii="Times" w:eastAsia="Times New Roman" w:hAnsi="Times" w:cs="Times New Roman"/>
          <w:b/>
          <w:bCs/>
          <w:color w:val="1B1B1B"/>
          <w:sz w:val="26"/>
          <w:szCs w:val="26"/>
        </w:rPr>
        <w:t>Docker </w:t>
      </w:r>
      <w:r w:rsidRPr="00B7033F">
        <w:rPr>
          <w:rFonts w:ascii="Times" w:eastAsia="Times New Roman" w:hAnsi="Times" w:cs="Times New Roman"/>
          <w:color w:val="1B1B1B"/>
          <w:sz w:val="26"/>
          <w:szCs w:val="26"/>
        </w:rPr>
        <w:t>container-based deployments.</w:t>
      </w:r>
    </w:p>
    <w:p w14:paraId="5787C92B" w14:textId="77777777" w:rsidR="00951F9D" w:rsidRPr="00B7033F"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Deployed </w:t>
      </w:r>
      <w:r w:rsidRPr="00B7033F">
        <w:rPr>
          <w:rFonts w:ascii="Times" w:eastAsia="Times New Roman" w:hAnsi="Times" w:cs="Times New Roman"/>
          <w:b/>
          <w:bCs/>
          <w:color w:val="1B1B1B"/>
          <w:sz w:val="26"/>
          <w:szCs w:val="26"/>
        </w:rPr>
        <w:t>Docker Engines </w:t>
      </w:r>
      <w:r w:rsidRPr="00B7033F">
        <w:rPr>
          <w:rFonts w:ascii="Times" w:eastAsia="Times New Roman" w:hAnsi="Times" w:cs="Times New Roman"/>
          <w:color w:val="1B1B1B"/>
          <w:sz w:val="26"/>
          <w:szCs w:val="26"/>
        </w:rPr>
        <w:t>in Virtualized Platforms for containerization of multiple apps.</w:t>
      </w:r>
    </w:p>
    <w:p w14:paraId="63A69581" w14:textId="77777777" w:rsidR="00951F9D"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Deployed and configured </w:t>
      </w:r>
      <w:r w:rsidRPr="00B7033F">
        <w:rPr>
          <w:rFonts w:ascii="Times" w:eastAsia="Times New Roman" w:hAnsi="Times" w:cs="Times New Roman"/>
          <w:b/>
          <w:bCs/>
          <w:color w:val="1B1B1B"/>
          <w:sz w:val="26"/>
          <w:szCs w:val="26"/>
        </w:rPr>
        <w:t>Git repositories</w:t>
      </w:r>
      <w:r w:rsidRPr="00B7033F">
        <w:rPr>
          <w:rFonts w:ascii="Times" w:eastAsia="Times New Roman" w:hAnsi="Times" w:cs="Times New Roman"/>
          <w:color w:val="1B1B1B"/>
          <w:sz w:val="26"/>
          <w:szCs w:val="26"/>
        </w:rPr>
        <w:t xml:space="preserve"> with branching, forks, tagging, and </w:t>
      </w:r>
      <w:r w:rsidRPr="00700489">
        <w:rPr>
          <w:rFonts w:ascii="Times" w:eastAsia="Times New Roman" w:hAnsi="Times" w:cs="Times New Roman"/>
          <w:color w:val="1B1B1B"/>
          <w:sz w:val="26"/>
          <w:szCs w:val="26"/>
        </w:rPr>
        <w:t>notifications.</w:t>
      </w:r>
    </w:p>
    <w:p w14:paraId="51890330" w14:textId="34D7EE6F" w:rsidR="00B10C7C" w:rsidRPr="00951F9D" w:rsidRDefault="00951F9D" w:rsidP="00951F9D">
      <w:pPr>
        <w:numPr>
          <w:ilvl w:val="0"/>
          <w:numId w:val="13"/>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Installed and configured </w:t>
      </w:r>
      <w:r>
        <w:rPr>
          <w:rFonts w:ascii="Times" w:eastAsia="Times New Roman" w:hAnsi="Times" w:cs="Times New Roman"/>
          <w:b/>
          <w:bCs/>
          <w:color w:val="1B1B1B"/>
          <w:sz w:val="26"/>
          <w:szCs w:val="26"/>
        </w:rPr>
        <w:t>Prometheus, Grafana</w:t>
      </w:r>
      <w:r w:rsidRPr="00B7033F">
        <w:rPr>
          <w:rFonts w:ascii="Times" w:eastAsia="Times New Roman" w:hAnsi="Times" w:cs="Times New Roman"/>
          <w:color w:val="1B1B1B"/>
          <w:sz w:val="26"/>
          <w:szCs w:val="26"/>
        </w:rPr>
        <w:t xml:space="preserve"> as monitoring tool for disk usage, CPU utilization, list of open files etc. and sending alerts to our teams </w:t>
      </w:r>
      <w:r>
        <w:rPr>
          <w:rFonts w:ascii="Times" w:eastAsia="Times New Roman" w:hAnsi="Times" w:cs="Times New Roman"/>
          <w:color w:val="1B1B1B"/>
          <w:sz w:val="26"/>
          <w:szCs w:val="26"/>
        </w:rPr>
        <w:t>on slack</w:t>
      </w:r>
      <w:r w:rsidRPr="00B7033F">
        <w:rPr>
          <w:rFonts w:ascii="Times" w:eastAsia="Times New Roman" w:hAnsi="Times" w:cs="Times New Roman"/>
          <w:color w:val="1B1B1B"/>
          <w:sz w:val="26"/>
          <w:szCs w:val="26"/>
        </w:rPr>
        <w:t>. </w:t>
      </w:r>
    </w:p>
    <w:p w14:paraId="001CC5A8" w14:textId="77777777" w:rsidR="00700489" w:rsidRDefault="000E5A9F" w:rsidP="000E5A9F">
      <w:pPr>
        <w:spacing w:before="100" w:beforeAutospacing="1" w:after="100" w:afterAutospacing="1"/>
        <w:rPr>
          <w:rFonts w:ascii="Times" w:eastAsia="Times New Roman" w:hAnsi="Times" w:cs="Times New Roman"/>
          <w:b/>
          <w:bCs/>
          <w:color w:val="1B1B1B"/>
          <w:sz w:val="26"/>
          <w:szCs w:val="26"/>
        </w:rPr>
      </w:pPr>
      <w:r w:rsidRPr="000E5A9F">
        <w:rPr>
          <w:rFonts w:ascii="Times" w:eastAsia="Times New Roman" w:hAnsi="Times" w:cs="Times New Roman"/>
          <w:b/>
          <w:bCs/>
          <w:color w:val="1B1B1B"/>
          <w:sz w:val="26"/>
          <w:szCs w:val="26"/>
        </w:rPr>
        <w:t xml:space="preserve">   </w:t>
      </w:r>
    </w:p>
    <w:p w14:paraId="55BDE132" w14:textId="2B32B547" w:rsidR="000E5A9F" w:rsidRPr="00B7033F" w:rsidRDefault="000E5A9F" w:rsidP="000E5A9F">
      <w:pPr>
        <w:spacing w:before="100" w:beforeAutospacing="1" w:after="100" w:afterAutospacing="1"/>
        <w:rPr>
          <w:rFonts w:ascii="Times" w:eastAsia="Times New Roman" w:hAnsi="Times" w:cs="Times New Roman"/>
          <w:b/>
          <w:bCs/>
          <w:color w:val="1B1B1B"/>
          <w:sz w:val="26"/>
          <w:szCs w:val="26"/>
        </w:rPr>
      </w:pPr>
      <w:r w:rsidRPr="00B7033F">
        <w:rPr>
          <w:rFonts w:ascii="Times" w:eastAsia="Times New Roman" w:hAnsi="Times" w:cs="Times New Roman"/>
          <w:b/>
          <w:bCs/>
          <w:color w:val="1B1B1B"/>
          <w:sz w:val="26"/>
          <w:szCs w:val="26"/>
        </w:rPr>
        <w:t>AWS/ DevOps Engineer</w:t>
      </w:r>
      <w:r w:rsidRPr="000E5A9F">
        <w:rPr>
          <w:rFonts w:ascii="Times" w:eastAsia="Times New Roman" w:hAnsi="Times" w:cs="Times New Roman"/>
          <w:color w:val="1B1B1B"/>
          <w:sz w:val="26"/>
          <w:szCs w:val="26"/>
        </w:rPr>
        <w:t xml:space="preserve"> </w:t>
      </w:r>
      <w:r w:rsidR="00752071">
        <w:rPr>
          <w:rFonts w:ascii="Times" w:eastAsia="Times New Roman" w:hAnsi="Times" w:cs="Times New Roman"/>
          <w:color w:val="1B1B1B"/>
          <w:sz w:val="26"/>
          <w:szCs w:val="26"/>
        </w:rPr>
        <w:t>–</w:t>
      </w:r>
      <w:r w:rsidRPr="000E5A9F">
        <w:rPr>
          <w:rFonts w:ascii="Times" w:eastAsia="Times New Roman" w:hAnsi="Times" w:cs="Times New Roman"/>
          <w:color w:val="1B1B1B"/>
          <w:sz w:val="26"/>
          <w:szCs w:val="26"/>
        </w:rPr>
        <w:t xml:space="preserve"> </w:t>
      </w:r>
      <w:r w:rsidR="00752071">
        <w:rPr>
          <w:rFonts w:ascii="Times" w:eastAsia="Times New Roman" w:hAnsi="Times" w:cs="Times New Roman"/>
          <w:b/>
          <w:bCs/>
          <w:color w:val="1B1B1B"/>
          <w:sz w:val="26"/>
          <w:szCs w:val="26"/>
        </w:rPr>
        <w:t>Uber New York, NY</w:t>
      </w:r>
      <w:r w:rsidR="00A27583">
        <w:rPr>
          <w:rFonts w:ascii="Times" w:eastAsia="Times New Roman" w:hAnsi="Times" w:cs="Times New Roman"/>
          <w:b/>
          <w:bCs/>
          <w:color w:val="1B1B1B"/>
          <w:sz w:val="26"/>
          <w:szCs w:val="26"/>
        </w:rPr>
        <w:t xml:space="preserve">                     </w:t>
      </w:r>
      <w:r w:rsidR="00A27583" w:rsidRPr="00A27583">
        <w:rPr>
          <w:rFonts w:ascii="Times" w:eastAsia="Times New Roman" w:hAnsi="Times" w:cs="Times New Roman"/>
          <w:b/>
          <w:bCs/>
          <w:color w:val="00B0F0"/>
          <w:sz w:val="26"/>
          <w:szCs w:val="26"/>
        </w:rPr>
        <w:t>| October 2023 – January 2025</w:t>
      </w:r>
    </w:p>
    <w:p w14:paraId="70751B38" w14:textId="77777777" w:rsidR="000E5A9F" w:rsidRPr="00B7033F" w:rsidRDefault="000E5A9F" w:rsidP="000E5A9F">
      <w:pPr>
        <w:spacing w:before="100" w:beforeAutospacing="1" w:after="100" w:afterAutospacing="1"/>
        <w:rPr>
          <w:rFonts w:ascii="Times" w:eastAsia="Times New Roman" w:hAnsi="Times" w:cs="Times New Roman"/>
          <w:color w:val="1B1B1B"/>
          <w:sz w:val="26"/>
          <w:szCs w:val="26"/>
        </w:rPr>
      </w:pPr>
      <w:r w:rsidRPr="00B7033F">
        <w:rPr>
          <w:rFonts w:ascii="Times" w:eastAsia="Times New Roman" w:hAnsi="Times" w:cs="Times New Roman"/>
          <w:b/>
          <w:bCs/>
          <w:color w:val="1B1B1B"/>
          <w:sz w:val="26"/>
          <w:szCs w:val="26"/>
          <w:u w:val="single"/>
        </w:rPr>
        <w:t>Responsibilities:</w:t>
      </w:r>
      <w:r w:rsidRPr="00B7033F">
        <w:rPr>
          <w:rFonts w:ascii="Times" w:eastAsia="Times New Roman" w:hAnsi="Times" w:cs="Times New Roman"/>
          <w:color w:val="1B1B1B"/>
          <w:sz w:val="26"/>
          <w:szCs w:val="26"/>
        </w:rPr>
        <w:t> </w:t>
      </w:r>
    </w:p>
    <w:p w14:paraId="57A22E4D"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Designed, deployed, managed and operating scalable, highly available, and fault tolerance system on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w:t>
      </w:r>
    </w:p>
    <w:p w14:paraId="03D71CAA"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Responsible for configuring and securing the infrastructure on </w:t>
      </w:r>
      <w:r w:rsidRPr="00B7033F">
        <w:rPr>
          <w:rFonts w:ascii="Times" w:eastAsia="Times New Roman" w:hAnsi="Times" w:cs="Times New Roman"/>
          <w:b/>
          <w:bCs/>
          <w:color w:val="1B1B1B"/>
          <w:sz w:val="26"/>
          <w:szCs w:val="26"/>
        </w:rPr>
        <w:t>AWS Cloud</w:t>
      </w:r>
    </w:p>
    <w:p w14:paraId="6E734D51"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Done the Capacity planning and Architecture Design of </w:t>
      </w:r>
      <w:r w:rsidRPr="00B7033F">
        <w:rPr>
          <w:rFonts w:ascii="Times" w:eastAsia="Times New Roman" w:hAnsi="Times" w:cs="Times New Roman"/>
          <w:b/>
          <w:bCs/>
          <w:color w:val="1B1B1B"/>
          <w:sz w:val="26"/>
          <w:szCs w:val="26"/>
        </w:rPr>
        <w:t>AWS Infrastructure</w:t>
      </w:r>
    </w:p>
    <w:p w14:paraId="586A1908" w14:textId="55D95CEA"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 xml:space="preserve">Configuring the Continuous integration and </w:t>
      </w:r>
      <w:r w:rsidR="00A27583">
        <w:rPr>
          <w:rFonts w:ascii="Times" w:eastAsia="Times New Roman" w:hAnsi="Times" w:cs="Times New Roman"/>
          <w:color w:val="1B1B1B"/>
          <w:sz w:val="26"/>
          <w:szCs w:val="26"/>
        </w:rPr>
        <w:t>Continues Delivery/</w:t>
      </w:r>
      <w:r w:rsidRPr="00B7033F">
        <w:rPr>
          <w:rFonts w:ascii="Times" w:eastAsia="Times New Roman" w:hAnsi="Times" w:cs="Times New Roman"/>
          <w:color w:val="1B1B1B"/>
          <w:sz w:val="26"/>
          <w:szCs w:val="26"/>
        </w:rPr>
        <w:t>Deployment</w:t>
      </w:r>
      <w:r w:rsidR="00A27583">
        <w:rPr>
          <w:rFonts w:ascii="Times" w:eastAsia="Times New Roman" w:hAnsi="Times" w:cs="Times New Roman"/>
          <w:color w:val="1B1B1B"/>
          <w:sz w:val="26"/>
          <w:szCs w:val="26"/>
        </w:rPr>
        <w:t xml:space="preserve"> </w:t>
      </w:r>
      <w:r w:rsidRPr="00B7033F">
        <w:rPr>
          <w:rFonts w:ascii="Times" w:eastAsia="Times New Roman" w:hAnsi="Times" w:cs="Times New Roman"/>
          <w:color w:val="1B1B1B"/>
          <w:sz w:val="26"/>
          <w:szCs w:val="26"/>
        </w:rPr>
        <w:t>(</w:t>
      </w:r>
      <w:r w:rsidRPr="00B7033F">
        <w:rPr>
          <w:rFonts w:ascii="Times" w:eastAsia="Times New Roman" w:hAnsi="Times" w:cs="Times New Roman"/>
          <w:b/>
          <w:bCs/>
          <w:color w:val="1B1B1B"/>
          <w:sz w:val="26"/>
          <w:szCs w:val="26"/>
        </w:rPr>
        <w:t>CI/CD</w:t>
      </w:r>
      <w:r w:rsidRPr="00B7033F">
        <w:rPr>
          <w:rFonts w:ascii="Times" w:eastAsia="Times New Roman" w:hAnsi="Times" w:cs="Times New Roman"/>
          <w:color w:val="1B1B1B"/>
          <w:sz w:val="26"/>
          <w:szCs w:val="26"/>
        </w:rPr>
        <w:t>) of the code on to </w:t>
      </w:r>
      <w:r w:rsidRPr="00B7033F">
        <w:rPr>
          <w:rFonts w:ascii="Times" w:eastAsia="Times New Roman" w:hAnsi="Times" w:cs="Times New Roman"/>
          <w:b/>
          <w:bCs/>
          <w:color w:val="1B1B1B"/>
          <w:sz w:val="26"/>
          <w:szCs w:val="26"/>
        </w:rPr>
        <w:t>AWS cloud</w:t>
      </w:r>
      <w:r w:rsidR="00951F9D">
        <w:rPr>
          <w:rFonts w:ascii="Times" w:eastAsia="Times New Roman" w:hAnsi="Times" w:cs="Times New Roman"/>
          <w:b/>
          <w:bCs/>
          <w:color w:val="1B1B1B"/>
          <w:sz w:val="26"/>
          <w:szCs w:val="26"/>
        </w:rPr>
        <w:t>.</w:t>
      </w:r>
    </w:p>
    <w:p w14:paraId="794F2471" w14:textId="47600973"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Responsible for Creating </w:t>
      </w:r>
      <w:r w:rsidRPr="00B7033F">
        <w:rPr>
          <w:rFonts w:ascii="Times" w:eastAsia="Times New Roman" w:hAnsi="Times" w:cs="Times New Roman"/>
          <w:b/>
          <w:bCs/>
          <w:color w:val="1B1B1B"/>
          <w:sz w:val="26"/>
          <w:szCs w:val="26"/>
        </w:rPr>
        <w:t>AWS IAM Users, Policies</w:t>
      </w:r>
      <w:r w:rsidR="003563FE">
        <w:rPr>
          <w:rFonts w:ascii="Times" w:eastAsia="Times New Roman" w:hAnsi="Times" w:cs="Times New Roman"/>
          <w:b/>
          <w:bCs/>
          <w:color w:val="1B1B1B"/>
          <w:sz w:val="26"/>
          <w:szCs w:val="26"/>
        </w:rPr>
        <w:t>, Roles</w:t>
      </w:r>
      <w:r w:rsidRPr="00B7033F">
        <w:rPr>
          <w:rFonts w:ascii="Times" w:eastAsia="Times New Roman" w:hAnsi="Times" w:cs="Times New Roman"/>
          <w:b/>
          <w:bCs/>
          <w:color w:val="1B1B1B"/>
          <w:sz w:val="26"/>
          <w:szCs w:val="26"/>
        </w:rPr>
        <w:t>, Groups</w:t>
      </w:r>
      <w:r w:rsidRPr="00B7033F">
        <w:rPr>
          <w:rFonts w:ascii="Times" w:eastAsia="Times New Roman" w:hAnsi="Times" w:cs="Times New Roman"/>
          <w:color w:val="1B1B1B"/>
          <w:sz w:val="26"/>
          <w:szCs w:val="26"/>
        </w:rPr>
        <w:t> etc.</w:t>
      </w:r>
    </w:p>
    <w:p w14:paraId="6C35E967" w14:textId="39E8B9EA"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Provisioning of AWS resources like </w:t>
      </w:r>
      <w:r w:rsidRPr="00B7033F">
        <w:rPr>
          <w:rFonts w:ascii="Times" w:eastAsia="Times New Roman" w:hAnsi="Times" w:cs="Times New Roman"/>
          <w:b/>
          <w:bCs/>
          <w:color w:val="1B1B1B"/>
          <w:sz w:val="26"/>
          <w:szCs w:val="26"/>
        </w:rPr>
        <w:t>EC2, VPC, EBS, AMI, S3 buckets</w:t>
      </w:r>
      <w:r w:rsidRPr="00B7033F">
        <w:rPr>
          <w:rFonts w:ascii="Times" w:eastAsia="Times New Roman" w:hAnsi="Times" w:cs="Times New Roman"/>
          <w:color w:val="1B1B1B"/>
          <w:sz w:val="26"/>
          <w:szCs w:val="26"/>
        </w:rPr>
        <w:t>, creation of subnets and all other operational tasks using </w:t>
      </w:r>
      <w:r w:rsidRPr="00B7033F">
        <w:rPr>
          <w:rFonts w:ascii="Times" w:eastAsia="Times New Roman" w:hAnsi="Times" w:cs="Times New Roman"/>
          <w:b/>
          <w:bCs/>
          <w:color w:val="1B1B1B"/>
          <w:sz w:val="26"/>
          <w:szCs w:val="26"/>
        </w:rPr>
        <w:t>Ansible</w:t>
      </w:r>
      <w:r w:rsidR="003563FE">
        <w:rPr>
          <w:rFonts w:ascii="Times" w:eastAsia="Times New Roman" w:hAnsi="Times" w:cs="Times New Roman"/>
          <w:color w:val="1B1B1B"/>
          <w:sz w:val="26"/>
          <w:szCs w:val="26"/>
        </w:rPr>
        <w:t>, Terraform.</w:t>
      </w:r>
    </w:p>
    <w:p w14:paraId="6B47F30D"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Performed configuration, deployment, and support of cloud services including</w:t>
      </w:r>
      <w:r w:rsidRPr="00B7033F">
        <w:rPr>
          <w:rFonts w:ascii="Times" w:eastAsia="Times New Roman" w:hAnsi="Times" w:cs="Times New Roman"/>
          <w:b/>
          <w:bCs/>
          <w:color w:val="1B1B1B"/>
          <w:sz w:val="26"/>
          <w:szCs w:val="26"/>
        </w:rPr>
        <w:t> Amazon Web Services</w:t>
      </w:r>
      <w:r w:rsidRPr="00B7033F">
        <w:rPr>
          <w:rFonts w:ascii="Times" w:eastAsia="Times New Roman" w:hAnsi="Times" w:cs="Times New Roman"/>
          <w:color w:val="1B1B1B"/>
          <w:sz w:val="26"/>
          <w:szCs w:val="26"/>
        </w:rPr>
        <w:t>.  Performing the hardening of </w:t>
      </w:r>
      <w:r w:rsidRPr="00B7033F">
        <w:rPr>
          <w:rFonts w:ascii="Times" w:eastAsia="Times New Roman" w:hAnsi="Times" w:cs="Times New Roman"/>
          <w:b/>
          <w:bCs/>
          <w:color w:val="1B1B1B"/>
          <w:sz w:val="26"/>
          <w:szCs w:val="26"/>
        </w:rPr>
        <w:t>AWS root account</w:t>
      </w:r>
      <w:r w:rsidRPr="00B7033F">
        <w:rPr>
          <w:rFonts w:ascii="Times" w:eastAsia="Times New Roman" w:hAnsi="Times" w:cs="Times New Roman"/>
          <w:color w:val="1B1B1B"/>
          <w:sz w:val="26"/>
          <w:szCs w:val="26"/>
        </w:rPr>
        <w:t> after requisition. </w:t>
      </w:r>
    </w:p>
    <w:p w14:paraId="42442372" w14:textId="5BB7B042"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lastRenderedPageBreak/>
        <w:t>Creating the configuration for establishing a </w:t>
      </w:r>
      <w:r w:rsidRPr="00B7033F">
        <w:rPr>
          <w:rFonts w:ascii="Times" w:eastAsia="Times New Roman" w:hAnsi="Times" w:cs="Times New Roman"/>
          <w:b/>
          <w:bCs/>
          <w:color w:val="1B1B1B"/>
          <w:sz w:val="26"/>
          <w:szCs w:val="26"/>
        </w:rPr>
        <w:t>VPN</w:t>
      </w:r>
      <w:r w:rsidRPr="00B7033F">
        <w:rPr>
          <w:rFonts w:ascii="Times" w:eastAsia="Times New Roman" w:hAnsi="Times" w:cs="Times New Roman"/>
          <w:color w:val="1B1B1B"/>
          <w:sz w:val="26"/>
          <w:szCs w:val="26"/>
        </w:rPr>
        <w:t> tunnel between on premise network and </w:t>
      </w:r>
      <w:r w:rsidRPr="00B7033F">
        <w:rPr>
          <w:rFonts w:ascii="Times" w:eastAsia="Times New Roman" w:hAnsi="Times" w:cs="Times New Roman"/>
          <w:b/>
          <w:bCs/>
          <w:color w:val="1B1B1B"/>
          <w:sz w:val="26"/>
          <w:szCs w:val="26"/>
        </w:rPr>
        <w:t>AWS VPC</w:t>
      </w:r>
      <w:r w:rsidR="003563FE">
        <w:rPr>
          <w:rFonts w:ascii="Times" w:eastAsia="Times New Roman" w:hAnsi="Times" w:cs="Times New Roman"/>
          <w:b/>
          <w:bCs/>
          <w:color w:val="1B1B1B"/>
          <w:sz w:val="26"/>
          <w:szCs w:val="26"/>
        </w:rPr>
        <w:t xml:space="preserve"> and VPC peering.</w:t>
      </w:r>
    </w:p>
    <w:p w14:paraId="4B10B1A4"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 also used on demand, spot, reserved instances based on my scenarios and tasks. </w:t>
      </w:r>
    </w:p>
    <w:p w14:paraId="5A7BC9A0"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Installation and configuration of </w:t>
      </w:r>
      <w:r w:rsidRPr="00B7033F">
        <w:rPr>
          <w:rFonts w:ascii="Times" w:eastAsia="Times New Roman" w:hAnsi="Times" w:cs="Times New Roman"/>
          <w:b/>
          <w:bCs/>
          <w:color w:val="1B1B1B"/>
          <w:sz w:val="26"/>
          <w:szCs w:val="26"/>
        </w:rPr>
        <w:t>SCM tool, Ansible on EC2 instance</w:t>
      </w:r>
      <w:r w:rsidRPr="00B7033F">
        <w:rPr>
          <w:rFonts w:ascii="Times" w:eastAsia="Times New Roman" w:hAnsi="Times" w:cs="Times New Roman"/>
          <w:color w:val="1B1B1B"/>
          <w:sz w:val="26"/>
          <w:szCs w:val="26"/>
        </w:rPr>
        <w:t>. </w:t>
      </w:r>
    </w:p>
    <w:p w14:paraId="5845E1B0" w14:textId="1C2BBCEA" w:rsidR="000E5A9F" w:rsidRPr="00951F9D" w:rsidRDefault="000E5A9F" w:rsidP="003563FE">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 xml:space="preserve">Installation and migration of </w:t>
      </w:r>
      <w:r w:rsidR="00A27583" w:rsidRPr="00B7033F">
        <w:rPr>
          <w:rFonts w:ascii="Times" w:eastAsia="Times New Roman" w:hAnsi="Times" w:cs="Times New Roman"/>
          <w:color w:val="1B1B1B"/>
          <w:sz w:val="26"/>
          <w:szCs w:val="26"/>
        </w:rPr>
        <w:t>on-premise</w:t>
      </w:r>
      <w:r w:rsidRPr="00B7033F">
        <w:rPr>
          <w:rFonts w:ascii="Times" w:eastAsia="Times New Roman" w:hAnsi="Times" w:cs="Times New Roman"/>
          <w:color w:val="1B1B1B"/>
          <w:sz w:val="26"/>
          <w:szCs w:val="26"/>
        </w:rPr>
        <w:t> </w:t>
      </w:r>
      <w:r w:rsidRPr="00B7033F">
        <w:rPr>
          <w:rFonts w:ascii="Times" w:eastAsia="Times New Roman" w:hAnsi="Times" w:cs="Times New Roman"/>
          <w:b/>
          <w:bCs/>
          <w:color w:val="1B1B1B"/>
          <w:sz w:val="26"/>
          <w:szCs w:val="26"/>
        </w:rPr>
        <w:t>Jenkins, Arti factory and SVN to AWS cloud infrastructure.</w:t>
      </w:r>
    </w:p>
    <w:p w14:paraId="30FD25CD" w14:textId="542BC345" w:rsidR="00951F9D" w:rsidRPr="00951F9D" w:rsidRDefault="00951F9D" w:rsidP="00951F9D">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Worked in all areas of </w:t>
      </w:r>
      <w:r w:rsidRPr="00B7033F">
        <w:rPr>
          <w:rFonts w:ascii="Times" w:eastAsia="Times New Roman" w:hAnsi="Times" w:cs="Times New Roman"/>
          <w:b/>
          <w:bCs/>
          <w:color w:val="1B1B1B"/>
          <w:sz w:val="26"/>
          <w:szCs w:val="26"/>
        </w:rPr>
        <w:t>Jenkins </w:t>
      </w:r>
      <w:r w:rsidRPr="00B7033F">
        <w:rPr>
          <w:rFonts w:ascii="Times" w:eastAsia="Times New Roman" w:hAnsi="Times" w:cs="Times New Roman"/>
          <w:color w:val="1B1B1B"/>
          <w:sz w:val="26"/>
          <w:szCs w:val="26"/>
        </w:rPr>
        <w:t>setting up CI for new branches, build automation, plugin management and securing </w:t>
      </w:r>
      <w:r w:rsidRPr="00B7033F">
        <w:rPr>
          <w:rFonts w:ascii="Times" w:eastAsia="Times New Roman" w:hAnsi="Times" w:cs="Times New Roman"/>
          <w:b/>
          <w:bCs/>
          <w:color w:val="1B1B1B"/>
          <w:sz w:val="26"/>
          <w:szCs w:val="26"/>
        </w:rPr>
        <w:t>Jenkins </w:t>
      </w:r>
      <w:r w:rsidRPr="00B7033F">
        <w:rPr>
          <w:rFonts w:ascii="Times" w:eastAsia="Times New Roman" w:hAnsi="Times" w:cs="Times New Roman"/>
          <w:color w:val="1B1B1B"/>
          <w:sz w:val="26"/>
          <w:szCs w:val="26"/>
        </w:rPr>
        <w:t>and setting up master/slave configurations.</w:t>
      </w:r>
    </w:p>
    <w:p w14:paraId="0BF010DB" w14:textId="551F1348"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Deployed </w:t>
      </w:r>
      <w:r w:rsidRPr="00B7033F">
        <w:rPr>
          <w:rFonts w:ascii="Times" w:eastAsia="Times New Roman" w:hAnsi="Times" w:cs="Times New Roman"/>
          <w:b/>
          <w:bCs/>
          <w:color w:val="1B1B1B"/>
          <w:sz w:val="26"/>
          <w:szCs w:val="26"/>
        </w:rPr>
        <w:t>Microservices</w:t>
      </w:r>
      <w:r w:rsidRPr="00B7033F">
        <w:rPr>
          <w:rFonts w:ascii="Times" w:eastAsia="Times New Roman" w:hAnsi="Times" w:cs="Times New Roman"/>
          <w:color w:val="1B1B1B"/>
          <w:sz w:val="26"/>
          <w:szCs w:val="26"/>
        </w:rPr>
        <w:t>, including provisioning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environments using </w:t>
      </w:r>
      <w:r w:rsidR="003563FE">
        <w:rPr>
          <w:rFonts w:ascii="Times" w:eastAsia="Times New Roman" w:hAnsi="Times" w:cs="Times New Roman"/>
          <w:b/>
          <w:bCs/>
          <w:color w:val="1B1B1B"/>
          <w:sz w:val="26"/>
          <w:szCs w:val="26"/>
        </w:rPr>
        <w:t>Terraform.</w:t>
      </w:r>
    </w:p>
    <w:p w14:paraId="13C354F6" w14:textId="17EDD329"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Provisioned load balancer, auto-scaling group and launch configuration for micro services using </w:t>
      </w:r>
      <w:r w:rsidR="003563FE">
        <w:rPr>
          <w:rFonts w:ascii="Times" w:eastAsia="Times New Roman" w:hAnsi="Times" w:cs="Times New Roman"/>
          <w:b/>
          <w:bCs/>
          <w:color w:val="1B1B1B"/>
          <w:sz w:val="26"/>
          <w:szCs w:val="26"/>
        </w:rPr>
        <w:t>Terraform, Ansible</w:t>
      </w:r>
      <w:r w:rsidRPr="00B7033F">
        <w:rPr>
          <w:rFonts w:ascii="Times" w:eastAsia="Times New Roman" w:hAnsi="Times" w:cs="Times New Roman"/>
          <w:b/>
          <w:bCs/>
          <w:color w:val="1B1B1B"/>
          <w:sz w:val="26"/>
          <w:szCs w:val="26"/>
        </w:rPr>
        <w:t>.</w:t>
      </w:r>
    </w:p>
    <w:p w14:paraId="479F2C12" w14:textId="0940D6D3"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Install</w:t>
      </w:r>
      <w:r w:rsidR="003563FE">
        <w:rPr>
          <w:rFonts w:ascii="Times" w:eastAsia="Times New Roman" w:hAnsi="Times" w:cs="Times New Roman"/>
          <w:color w:val="1B1B1B"/>
          <w:sz w:val="26"/>
          <w:szCs w:val="26"/>
        </w:rPr>
        <w:t>ation and configuration of servers on AWS EC2.</w:t>
      </w:r>
      <w:r w:rsidRPr="00B7033F">
        <w:rPr>
          <w:rFonts w:ascii="Times" w:eastAsia="Times New Roman" w:hAnsi="Times" w:cs="Times New Roman"/>
          <w:color w:val="1B1B1B"/>
          <w:sz w:val="26"/>
          <w:szCs w:val="26"/>
        </w:rPr>
        <w:t> </w:t>
      </w:r>
    </w:p>
    <w:p w14:paraId="406A8C0D" w14:textId="77777777"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Creation of dynamic inventory on </w:t>
      </w:r>
      <w:r w:rsidRPr="00B7033F">
        <w:rPr>
          <w:rFonts w:ascii="Times" w:eastAsia="Times New Roman" w:hAnsi="Times" w:cs="Times New Roman"/>
          <w:b/>
          <w:bCs/>
          <w:color w:val="1B1B1B"/>
          <w:sz w:val="26"/>
          <w:szCs w:val="26"/>
        </w:rPr>
        <w:t>Ansible</w:t>
      </w:r>
      <w:r w:rsidRPr="00B7033F">
        <w:rPr>
          <w:rFonts w:ascii="Times" w:eastAsia="Times New Roman" w:hAnsi="Times" w:cs="Times New Roman"/>
          <w:color w:val="1B1B1B"/>
          <w:sz w:val="26"/>
          <w:szCs w:val="26"/>
        </w:rPr>
        <w:t> for management of resources on </w:t>
      </w:r>
      <w:r w:rsidRPr="00B7033F">
        <w:rPr>
          <w:rFonts w:ascii="Times" w:eastAsia="Times New Roman" w:hAnsi="Times" w:cs="Times New Roman"/>
          <w:b/>
          <w:bCs/>
          <w:color w:val="1B1B1B"/>
          <w:sz w:val="26"/>
          <w:szCs w:val="26"/>
        </w:rPr>
        <w:t>AWS</w:t>
      </w:r>
      <w:r w:rsidRPr="00B7033F">
        <w:rPr>
          <w:rFonts w:ascii="Times" w:eastAsia="Times New Roman" w:hAnsi="Times" w:cs="Times New Roman"/>
          <w:color w:val="1B1B1B"/>
          <w:sz w:val="26"/>
          <w:szCs w:val="26"/>
        </w:rPr>
        <w:t>. </w:t>
      </w:r>
    </w:p>
    <w:p w14:paraId="528B9C93" w14:textId="51D45251" w:rsidR="000E5A9F" w:rsidRPr="00B7033F" w:rsidRDefault="000E5A9F" w:rsidP="000E5A9F">
      <w:pPr>
        <w:numPr>
          <w:ilvl w:val="0"/>
          <w:numId w:val="14"/>
        </w:numPr>
        <w:spacing w:before="100" w:beforeAutospacing="1" w:after="100" w:afterAutospacing="1" w:line="240" w:lineRule="auto"/>
        <w:rPr>
          <w:rFonts w:ascii="Times" w:eastAsia="Times New Roman" w:hAnsi="Times" w:cs="Times New Roman"/>
          <w:color w:val="1B1B1B"/>
          <w:sz w:val="26"/>
          <w:szCs w:val="26"/>
        </w:rPr>
      </w:pPr>
      <w:r w:rsidRPr="00B7033F">
        <w:rPr>
          <w:rFonts w:ascii="Times" w:eastAsia="Times New Roman" w:hAnsi="Times" w:cs="Times New Roman"/>
          <w:color w:val="1B1B1B"/>
          <w:sz w:val="26"/>
          <w:szCs w:val="26"/>
        </w:rPr>
        <w:t>Installation of </w:t>
      </w:r>
      <w:r w:rsidRPr="00B7033F">
        <w:rPr>
          <w:rFonts w:ascii="Times" w:eastAsia="Times New Roman" w:hAnsi="Times" w:cs="Times New Roman"/>
          <w:b/>
          <w:bCs/>
          <w:color w:val="1B1B1B"/>
          <w:sz w:val="26"/>
          <w:szCs w:val="26"/>
        </w:rPr>
        <w:t>Apache Tomcat on EC2 instances</w:t>
      </w:r>
      <w:r w:rsidRPr="00B7033F">
        <w:rPr>
          <w:rFonts w:ascii="Times" w:eastAsia="Times New Roman" w:hAnsi="Times" w:cs="Times New Roman"/>
          <w:color w:val="1B1B1B"/>
          <w:sz w:val="26"/>
          <w:szCs w:val="26"/>
        </w:rPr>
        <w:t> and Installation of build tools such as </w:t>
      </w:r>
      <w:r w:rsidR="003563FE">
        <w:rPr>
          <w:rFonts w:ascii="Times" w:eastAsia="Times New Roman" w:hAnsi="Times" w:cs="Times New Roman"/>
          <w:b/>
          <w:bCs/>
          <w:color w:val="1B1B1B"/>
          <w:sz w:val="26"/>
          <w:szCs w:val="26"/>
        </w:rPr>
        <w:t>Maven, ANT</w:t>
      </w:r>
      <w:r w:rsidRPr="00B7033F">
        <w:rPr>
          <w:rFonts w:ascii="Times" w:eastAsia="Times New Roman" w:hAnsi="Times" w:cs="Times New Roman"/>
          <w:color w:val="1B1B1B"/>
          <w:sz w:val="26"/>
          <w:szCs w:val="26"/>
        </w:rPr>
        <w:t>. </w:t>
      </w:r>
    </w:p>
    <w:p w14:paraId="3F16E2EB" w14:textId="5196DB06" w:rsidR="000E5A9F" w:rsidRDefault="00A27583" w:rsidP="00A27583">
      <w:pPr>
        <w:spacing w:before="100" w:beforeAutospacing="1" w:after="100" w:afterAutospacing="1"/>
        <w:rPr>
          <w:rFonts w:ascii="Times" w:eastAsia="Times New Roman" w:hAnsi="Times" w:cs="Times New Roman"/>
          <w:b/>
          <w:bCs/>
          <w:color w:val="1B1B1B"/>
          <w:sz w:val="26"/>
          <w:szCs w:val="26"/>
          <w:u w:val="single"/>
        </w:rPr>
      </w:pPr>
      <w:r>
        <w:rPr>
          <w:rFonts w:ascii="Times" w:eastAsia="Times New Roman" w:hAnsi="Times" w:cs="Times New Roman"/>
          <w:b/>
          <w:bCs/>
          <w:color w:val="1B1B1B"/>
          <w:sz w:val="26"/>
          <w:szCs w:val="26"/>
          <w:u w:val="single"/>
        </w:rPr>
        <w:t>EDUCATION &amp; CERTIFICATES</w:t>
      </w:r>
      <w:r w:rsidRPr="00B7033F">
        <w:rPr>
          <w:rFonts w:ascii="Times" w:eastAsia="Times New Roman" w:hAnsi="Times" w:cs="Times New Roman"/>
          <w:b/>
          <w:bCs/>
          <w:color w:val="1B1B1B"/>
          <w:sz w:val="26"/>
          <w:szCs w:val="26"/>
          <w:u w:val="single"/>
        </w:rPr>
        <w:t>:</w:t>
      </w:r>
    </w:p>
    <w:p w14:paraId="4D4E68C1" w14:textId="48AC62F1" w:rsidR="00A27583" w:rsidRPr="00240B23" w:rsidRDefault="00240B23" w:rsidP="00A27583">
      <w:pPr>
        <w:spacing w:before="100" w:beforeAutospacing="1" w:after="100" w:afterAutospacing="1"/>
        <w:rPr>
          <w:rFonts w:ascii="Times" w:eastAsia="Times New Roman" w:hAnsi="Times" w:cs="Times New Roman"/>
          <w:color w:val="1B1B1B"/>
          <w:sz w:val="26"/>
          <w:szCs w:val="26"/>
        </w:rPr>
      </w:pPr>
      <w:r>
        <w:rPr>
          <w:rFonts w:ascii="Times" w:eastAsia="Times New Roman" w:hAnsi="Times" w:cs="Times New Roman"/>
          <w:b/>
          <w:bCs/>
          <w:color w:val="1B1B1B"/>
          <w:sz w:val="26"/>
          <w:szCs w:val="26"/>
        </w:rPr>
        <w:t>Kabul Education University</w:t>
      </w:r>
      <w:r w:rsidR="001E4BC8">
        <w:rPr>
          <w:rFonts w:ascii="Times" w:eastAsia="Times New Roman" w:hAnsi="Times" w:cs="Times New Roman"/>
          <w:b/>
          <w:bCs/>
          <w:color w:val="1B1B1B"/>
          <w:sz w:val="26"/>
          <w:szCs w:val="26"/>
        </w:rPr>
        <w:t>:</w:t>
      </w:r>
    </w:p>
    <w:p w14:paraId="2913919A" w14:textId="675CBD3E" w:rsidR="000E5A9F" w:rsidRDefault="001E4BC8"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Bachelor’s Of Science (</w:t>
      </w:r>
      <w:r>
        <w:rPr>
          <w:rFonts w:ascii="Times" w:eastAsia="Times New Roman" w:hAnsi="Times" w:cs="Times New Roman"/>
          <w:b/>
          <w:bCs/>
          <w:color w:val="1B1B1B"/>
          <w:sz w:val="26"/>
          <w:szCs w:val="26"/>
        </w:rPr>
        <w:t>Physics).</w:t>
      </w:r>
      <w:r>
        <w:rPr>
          <w:rFonts w:ascii="Times" w:eastAsia="Times New Roman" w:hAnsi="Times" w:cs="Times New Roman"/>
          <w:color w:val="1B1B1B"/>
          <w:sz w:val="26"/>
          <w:szCs w:val="26"/>
        </w:rPr>
        <w:t xml:space="preserve">                                                             </w:t>
      </w:r>
      <w:r w:rsidRPr="001E4BC8">
        <w:rPr>
          <w:rFonts w:ascii="Times" w:eastAsia="Times New Roman" w:hAnsi="Times" w:cs="Times New Roman"/>
          <w:color w:val="00B0F0"/>
          <w:sz w:val="26"/>
          <w:szCs w:val="26"/>
        </w:rPr>
        <w:t xml:space="preserve">| Graduated 2012 </w:t>
      </w:r>
    </w:p>
    <w:p w14:paraId="2047D51A" w14:textId="185C9A62" w:rsidR="001E4BC8" w:rsidRPr="001E4BC8" w:rsidRDefault="001E4BC8" w:rsidP="00240B23">
      <w:pPr>
        <w:spacing w:before="100" w:beforeAutospacing="1" w:after="100" w:afterAutospacing="1"/>
        <w:rPr>
          <w:rFonts w:ascii="Times" w:eastAsia="Times New Roman" w:hAnsi="Times" w:cs="Times New Roman"/>
          <w:color w:val="1B1B1B"/>
          <w:sz w:val="26"/>
          <w:szCs w:val="26"/>
        </w:rPr>
      </w:pPr>
      <w:r>
        <w:rPr>
          <w:rFonts w:ascii="Times" w:eastAsia="Times New Roman" w:hAnsi="Times" w:cs="Times New Roman"/>
          <w:b/>
          <w:bCs/>
          <w:color w:val="1B1B1B"/>
          <w:sz w:val="26"/>
          <w:szCs w:val="26"/>
        </w:rPr>
        <w:t>Digital Cloud Training:</w:t>
      </w:r>
    </w:p>
    <w:p w14:paraId="4DA7893E" w14:textId="331D190E" w:rsidR="001E4BC8" w:rsidRDefault="001E4BC8"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AWS Cloud Practitioner</w:t>
      </w:r>
      <w:r w:rsidR="00240B23">
        <w:rPr>
          <w:rFonts w:ascii="Times" w:eastAsia="Times New Roman" w:hAnsi="Times" w:cs="Times New Roman"/>
          <w:color w:val="1B1B1B"/>
          <w:sz w:val="26"/>
          <w:szCs w:val="26"/>
        </w:rPr>
        <w:t xml:space="preserve"> Certificate</w:t>
      </w:r>
      <w:r>
        <w:rPr>
          <w:rFonts w:ascii="Times" w:eastAsia="Times New Roman" w:hAnsi="Times" w:cs="Times New Roman"/>
          <w:color w:val="1B1B1B"/>
          <w:sz w:val="26"/>
          <w:szCs w:val="26"/>
        </w:rPr>
        <w:t>.</w:t>
      </w:r>
    </w:p>
    <w:p w14:paraId="622FA868" w14:textId="02A1001F" w:rsidR="001E4BC8" w:rsidRDefault="00240B23"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AWS Solutions Architect Certificate.</w:t>
      </w:r>
    </w:p>
    <w:p w14:paraId="1D6A8A26" w14:textId="5A374C82" w:rsidR="00240B23" w:rsidRDefault="00240B23"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AWS developer Certificate.</w:t>
      </w:r>
    </w:p>
    <w:p w14:paraId="228DA156" w14:textId="0FB48A53" w:rsidR="00240B23" w:rsidRDefault="00240B23"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AWS DevOps Engineer Certificate.</w:t>
      </w:r>
    </w:p>
    <w:p w14:paraId="41E1B142" w14:textId="15155715" w:rsidR="00240B23" w:rsidRDefault="00240B23" w:rsidP="001E4BC8">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Terraform (IaC) Certificate.</w:t>
      </w:r>
    </w:p>
    <w:p w14:paraId="26517A2C" w14:textId="671D796E" w:rsidR="00897228" w:rsidRDefault="00240B23"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RedHat System Administrator (RHCSA).</w:t>
      </w:r>
    </w:p>
    <w:p w14:paraId="1B37F701" w14:textId="77777777" w:rsidR="007F70B8" w:rsidRDefault="007F70B8" w:rsidP="007F70B8">
      <w:pPr>
        <w:spacing w:before="100" w:beforeAutospacing="1" w:after="100" w:afterAutospacing="1" w:line="240" w:lineRule="auto"/>
        <w:ind w:left="720"/>
        <w:rPr>
          <w:rFonts w:ascii="Times" w:eastAsia="Times New Roman" w:hAnsi="Times" w:cs="Times New Roman"/>
          <w:color w:val="1B1B1B"/>
          <w:sz w:val="26"/>
          <w:szCs w:val="26"/>
        </w:rPr>
      </w:pPr>
    </w:p>
    <w:p w14:paraId="35C8C65D" w14:textId="1FBAD455" w:rsidR="007F70B8" w:rsidRPr="007F70B8" w:rsidRDefault="003078A2" w:rsidP="007F70B8">
      <w:pPr>
        <w:spacing w:before="100" w:beforeAutospacing="1" w:after="100" w:afterAutospacing="1"/>
        <w:rPr>
          <w:rFonts w:ascii="Times" w:eastAsia="Times New Roman" w:hAnsi="Times" w:cs="Times New Roman"/>
          <w:b/>
          <w:bCs/>
          <w:color w:val="1B1B1B"/>
          <w:sz w:val="26"/>
          <w:szCs w:val="26"/>
          <w:u w:val="single"/>
        </w:rPr>
      </w:pPr>
      <w:r>
        <w:rPr>
          <w:rFonts w:ascii="Times" w:eastAsia="Times New Roman" w:hAnsi="Times" w:cs="Times New Roman"/>
          <w:b/>
          <w:bCs/>
          <w:color w:val="1B1B1B"/>
          <w:sz w:val="26"/>
          <w:szCs w:val="26"/>
          <w:u w:val="single"/>
        </w:rPr>
        <w:t>LANGUAGES</w:t>
      </w:r>
      <w:r w:rsidR="007F70B8" w:rsidRPr="00B7033F">
        <w:rPr>
          <w:rFonts w:ascii="Times" w:eastAsia="Times New Roman" w:hAnsi="Times" w:cs="Times New Roman"/>
          <w:b/>
          <w:bCs/>
          <w:color w:val="1B1B1B"/>
          <w:sz w:val="26"/>
          <w:szCs w:val="26"/>
          <w:u w:val="single"/>
        </w:rPr>
        <w:t>:</w:t>
      </w:r>
    </w:p>
    <w:p w14:paraId="49A39CE8" w14:textId="0320728D" w:rsidR="00240B23" w:rsidRDefault="00240B23"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English: Fluent.</w:t>
      </w:r>
    </w:p>
    <w:p w14:paraId="703D0557" w14:textId="24DC85EF" w:rsidR="00240B23" w:rsidRDefault="00240B23"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 xml:space="preserve">Pashto: </w:t>
      </w:r>
      <w:r w:rsidR="007F70B8">
        <w:rPr>
          <w:rFonts w:ascii="Times" w:eastAsia="Times New Roman" w:hAnsi="Times" w:cs="Times New Roman"/>
          <w:color w:val="1B1B1B"/>
          <w:sz w:val="26"/>
          <w:szCs w:val="26"/>
        </w:rPr>
        <w:t>Native</w:t>
      </w:r>
      <w:r>
        <w:rPr>
          <w:rFonts w:ascii="Times" w:eastAsia="Times New Roman" w:hAnsi="Times" w:cs="Times New Roman"/>
          <w:color w:val="1B1B1B"/>
          <w:sz w:val="26"/>
          <w:szCs w:val="26"/>
        </w:rPr>
        <w:t>.</w:t>
      </w:r>
    </w:p>
    <w:p w14:paraId="4B1B4B09" w14:textId="4F94FFFD" w:rsidR="007F70B8" w:rsidRDefault="007F70B8"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Persian: Native.</w:t>
      </w:r>
    </w:p>
    <w:p w14:paraId="5B7B4FB3" w14:textId="77777777" w:rsidR="007F70B8" w:rsidRDefault="007F70B8"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Hindi: Fluent.</w:t>
      </w:r>
    </w:p>
    <w:p w14:paraId="36297697" w14:textId="4ACAE090" w:rsidR="00240B23" w:rsidRDefault="007F70B8" w:rsidP="00240B23">
      <w:pPr>
        <w:numPr>
          <w:ilvl w:val="0"/>
          <w:numId w:val="15"/>
        </w:numPr>
        <w:spacing w:before="100" w:beforeAutospacing="1" w:after="100" w:afterAutospacing="1" w:line="240" w:lineRule="auto"/>
        <w:rPr>
          <w:rFonts w:ascii="Times" w:eastAsia="Times New Roman" w:hAnsi="Times" w:cs="Times New Roman"/>
          <w:color w:val="1B1B1B"/>
          <w:sz w:val="26"/>
          <w:szCs w:val="26"/>
        </w:rPr>
      </w:pPr>
      <w:r>
        <w:rPr>
          <w:rFonts w:ascii="Times" w:eastAsia="Times New Roman" w:hAnsi="Times" w:cs="Times New Roman"/>
          <w:color w:val="1B1B1B"/>
          <w:sz w:val="26"/>
          <w:szCs w:val="26"/>
        </w:rPr>
        <w:t>Arabic: Proficient.</w:t>
      </w:r>
    </w:p>
    <w:p w14:paraId="5273E368" w14:textId="77777777" w:rsidR="00240B23" w:rsidRDefault="00240B23" w:rsidP="00240B23">
      <w:pPr>
        <w:spacing w:before="100" w:beforeAutospacing="1" w:after="100" w:afterAutospacing="1" w:line="240" w:lineRule="auto"/>
        <w:rPr>
          <w:rFonts w:ascii="Times" w:eastAsia="Times New Roman" w:hAnsi="Times" w:cs="Times New Roman"/>
          <w:color w:val="1B1B1B"/>
          <w:sz w:val="26"/>
          <w:szCs w:val="26"/>
        </w:rPr>
      </w:pPr>
    </w:p>
    <w:p w14:paraId="56676958" w14:textId="77777777" w:rsidR="00240B23" w:rsidRDefault="00240B23" w:rsidP="00240B23">
      <w:pPr>
        <w:spacing w:before="100" w:beforeAutospacing="1" w:after="100" w:afterAutospacing="1" w:line="240" w:lineRule="auto"/>
        <w:rPr>
          <w:rFonts w:ascii="Times" w:eastAsia="Times New Roman" w:hAnsi="Times" w:cs="Times New Roman"/>
          <w:color w:val="1B1B1B"/>
          <w:sz w:val="26"/>
          <w:szCs w:val="26"/>
        </w:rPr>
      </w:pPr>
    </w:p>
    <w:p w14:paraId="5B2E6485" w14:textId="77777777" w:rsidR="00240B23" w:rsidRPr="00240B23" w:rsidRDefault="00240B23" w:rsidP="00240B23">
      <w:pPr>
        <w:spacing w:before="100" w:beforeAutospacing="1" w:after="100" w:afterAutospacing="1" w:line="240" w:lineRule="auto"/>
        <w:rPr>
          <w:rFonts w:ascii="Times" w:eastAsia="Times New Roman" w:hAnsi="Times" w:cs="Times New Roman"/>
          <w:color w:val="1B1B1B"/>
          <w:sz w:val="26"/>
          <w:szCs w:val="26"/>
        </w:rPr>
      </w:pPr>
    </w:p>
    <w:p w14:paraId="1EC89F56" w14:textId="77777777" w:rsidR="00556AF2" w:rsidRPr="000E5A9F" w:rsidRDefault="00556AF2">
      <w:pPr>
        <w:rPr>
          <w:rFonts w:ascii="Times" w:hAnsi="Times"/>
          <w:sz w:val="26"/>
          <w:szCs w:val="26"/>
        </w:rPr>
      </w:pPr>
    </w:p>
    <w:sectPr w:rsidR="00556AF2" w:rsidRPr="000E5A9F">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B1518" w14:textId="77777777" w:rsidR="00423CB7" w:rsidRDefault="00423CB7">
      <w:pPr>
        <w:spacing w:after="0" w:line="240" w:lineRule="auto"/>
      </w:pPr>
      <w:r>
        <w:separator/>
      </w:r>
    </w:p>
  </w:endnote>
  <w:endnote w:type="continuationSeparator" w:id="0">
    <w:p w14:paraId="40FE9044" w14:textId="77777777" w:rsidR="00423CB7" w:rsidRDefault="00423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0786"/>
      <w:docPartObj>
        <w:docPartGallery w:val="Page Numbers (Bottom of Page)"/>
        <w:docPartUnique/>
      </w:docPartObj>
    </w:sdtPr>
    <w:sdtEndPr>
      <w:rPr>
        <w:noProof/>
      </w:rPr>
    </w:sdtEndPr>
    <w:sdtContent>
      <w:p w14:paraId="5E040848" w14:textId="77777777" w:rsidR="00556AF2" w:rsidRDefault="006B10D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11883" w14:textId="77777777" w:rsidR="00423CB7" w:rsidRDefault="00423CB7">
      <w:pPr>
        <w:spacing w:after="0" w:line="240" w:lineRule="auto"/>
      </w:pPr>
      <w:r>
        <w:separator/>
      </w:r>
    </w:p>
  </w:footnote>
  <w:footnote w:type="continuationSeparator" w:id="0">
    <w:p w14:paraId="39152CE0" w14:textId="77777777" w:rsidR="00423CB7" w:rsidRDefault="00423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A3F2D" w14:textId="77777777" w:rsidR="00556AF2" w:rsidRDefault="006B10D9">
    <w:pPr>
      <w:pStyle w:val="Header"/>
    </w:pPr>
    <w:r>
      <w:rPr>
        <w:noProof/>
        <w:lang w:eastAsia="en-US"/>
      </w:rPr>
      <mc:AlternateContent>
        <mc:Choice Requires="wpg">
          <w:drawing>
            <wp:anchor distT="0" distB="0" distL="114300" distR="114300" simplePos="0" relativeHeight="251661312" behindDoc="0" locked="0" layoutInCell="1" allowOverlap="1" wp14:anchorId="701584E2" wp14:editId="0497B396">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0A87D05"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b3a2e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70F20" w14:textId="77777777" w:rsidR="00556AF2" w:rsidRDefault="006B10D9">
    <w:pPr>
      <w:pStyle w:val="Header"/>
    </w:pPr>
    <w:r>
      <w:rPr>
        <w:noProof/>
        <w:lang w:eastAsia="en-US"/>
      </w:rPr>
      <mc:AlternateContent>
        <mc:Choice Requires="wpg">
          <w:drawing>
            <wp:anchor distT="0" distB="0" distL="114300" distR="114300" simplePos="0" relativeHeight="251663360" behindDoc="0" locked="0" layoutInCell="1" allowOverlap="1" wp14:anchorId="4AD1411B" wp14:editId="58BB8AD0">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EE3180E"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b3a2e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7654D4"/>
    <w:lvl w:ilvl="0">
      <w:start w:val="1"/>
      <w:numFmt w:val="bullet"/>
      <w:pStyle w:val="ListBullet"/>
      <w:lvlText w:val=""/>
      <w:lvlJc w:val="left"/>
      <w:pPr>
        <w:tabs>
          <w:tab w:val="num" w:pos="360"/>
        </w:tabs>
        <w:ind w:left="360" w:hanging="360"/>
      </w:pPr>
    </w:lvl>
  </w:abstractNum>
  <w:abstractNum w:abstractNumId="10" w15:restartNumberingAfterBreak="0">
    <w:nsid w:val="0E4C2013"/>
    <w:multiLevelType w:val="multilevel"/>
    <w:tmpl w:val="50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171DD"/>
    <w:multiLevelType w:val="hybridMultilevel"/>
    <w:tmpl w:val="1B68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63367"/>
    <w:multiLevelType w:val="multilevel"/>
    <w:tmpl w:val="8086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81033"/>
    <w:multiLevelType w:val="multilevel"/>
    <w:tmpl w:val="5EF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E2B6F"/>
    <w:multiLevelType w:val="multilevel"/>
    <w:tmpl w:val="0CB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50CBB"/>
    <w:multiLevelType w:val="multilevel"/>
    <w:tmpl w:val="3D0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C723B"/>
    <w:multiLevelType w:val="multilevel"/>
    <w:tmpl w:val="0F1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927596">
    <w:abstractNumId w:val="9"/>
  </w:num>
  <w:num w:numId="2" w16cid:durableId="2054845781">
    <w:abstractNumId w:val="7"/>
  </w:num>
  <w:num w:numId="3" w16cid:durableId="2011906174">
    <w:abstractNumId w:val="6"/>
  </w:num>
  <w:num w:numId="4" w16cid:durableId="1605843491">
    <w:abstractNumId w:val="5"/>
  </w:num>
  <w:num w:numId="5" w16cid:durableId="347606488">
    <w:abstractNumId w:val="4"/>
  </w:num>
  <w:num w:numId="6" w16cid:durableId="838690492">
    <w:abstractNumId w:val="8"/>
  </w:num>
  <w:num w:numId="7" w16cid:durableId="228926816">
    <w:abstractNumId w:val="3"/>
  </w:num>
  <w:num w:numId="8" w16cid:durableId="2024554946">
    <w:abstractNumId w:val="2"/>
  </w:num>
  <w:num w:numId="9" w16cid:durableId="1068578607">
    <w:abstractNumId w:val="1"/>
  </w:num>
  <w:num w:numId="10" w16cid:durableId="1439518489">
    <w:abstractNumId w:val="0"/>
  </w:num>
  <w:num w:numId="11" w16cid:durableId="947201287">
    <w:abstractNumId w:val="11"/>
  </w:num>
  <w:num w:numId="12" w16cid:durableId="1769234423">
    <w:abstractNumId w:val="12"/>
  </w:num>
  <w:num w:numId="13" w16cid:durableId="1466191488">
    <w:abstractNumId w:val="13"/>
  </w:num>
  <w:num w:numId="14" w16cid:durableId="915624846">
    <w:abstractNumId w:val="15"/>
  </w:num>
  <w:num w:numId="15" w16cid:durableId="1755123164">
    <w:abstractNumId w:val="16"/>
  </w:num>
  <w:num w:numId="16" w16cid:durableId="2147307593">
    <w:abstractNumId w:val="14"/>
  </w:num>
  <w:num w:numId="17" w16cid:durableId="391317707">
    <w:abstractNumId w:val="10"/>
  </w:num>
  <w:num w:numId="18" w16cid:durableId="1801877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07"/>
    <w:rsid w:val="0009531B"/>
    <w:rsid w:val="000C2342"/>
    <w:rsid w:val="000E5A9F"/>
    <w:rsid w:val="000F0689"/>
    <w:rsid w:val="000F4C06"/>
    <w:rsid w:val="001D5552"/>
    <w:rsid w:val="001E4BC8"/>
    <w:rsid w:val="0022182C"/>
    <w:rsid w:val="00231807"/>
    <w:rsid w:val="00240B23"/>
    <w:rsid w:val="003078A2"/>
    <w:rsid w:val="00310DC6"/>
    <w:rsid w:val="0034050A"/>
    <w:rsid w:val="00355816"/>
    <w:rsid w:val="003563FE"/>
    <w:rsid w:val="0039153B"/>
    <w:rsid w:val="003C7624"/>
    <w:rsid w:val="00423CB7"/>
    <w:rsid w:val="00463669"/>
    <w:rsid w:val="004A763E"/>
    <w:rsid w:val="00517F92"/>
    <w:rsid w:val="00536030"/>
    <w:rsid w:val="0053718F"/>
    <w:rsid w:val="00556AF2"/>
    <w:rsid w:val="005814F9"/>
    <w:rsid w:val="005F0D88"/>
    <w:rsid w:val="005F7D87"/>
    <w:rsid w:val="00607867"/>
    <w:rsid w:val="00632722"/>
    <w:rsid w:val="006B10D9"/>
    <w:rsid w:val="006C25F1"/>
    <w:rsid w:val="006F2C3C"/>
    <w:rsid w:val="00700489"/>
    <w:rsid w:val="00717DDC"/>
    <w:rsid w:val="00720399"/>
    <w:rsid w:val="00752071"/>
    <w:rsid w:val="007F70B8"/>
    <w:rsid w:val="0085688B"/>
    <w:rsid w:val="00874060"/>
    <w:rsid w:val="00897228"/>
    <w:rsid w:val="008975F0"/>
    <w:rsid w:val="008B4B4D"/>
    <w:rsid w:val="00951F9D"/>
    <w:rsid w:val="00A10CF8"/>
    <w:rsid w:val="00A27583"/>
    <w:rsid w:val="00A358D7"/>
    <w:rsid w:val="00A435C5"/>
    <w:rsid w:val="00A61AE2"/>
    <w:rsid w:val="00AA32D5"/>
    <w:rsid w:val="00B10C7C"/>
    <w:rsid w:val="00BD22D7"/>
    <w:rsid w:val="00C22E68"/>
    <w:rsid w:val="00C806CD"/>
    <w:rsid w:val="00D01A7E"/>
    <w:rsid w:val="00D3031A"/>
    <w:rsid w:val="00D7025F"/>
    <w:rsid w:val="00D752CE"/>
    <w:rsid w:val="00DB3386"/>
    <w:rsid w:val="00E008D2"/>
    <w:rsid w:val="00EE45AF"/>
    <w:rsid w:val="00F312C9"/>
    <w:rsid w:val="00F413B7"/>
    <w:rsid w:val="00F4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7C54B"/>
  <w15:chartTrackingRefBased/>
  <w15:docId w15:val="{804C3F06-7A57-4C83-97A2-370742840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0B8"/>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ListBullet">
    <w:name w:val="List Bullet"/>
    <w:basedOn w:val="Normal"/>
    <w:uiPriority w:val="99"/>
    <w:unhideWhenUsed/>
    <w:rsid w:val="001D5552"/>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B69DC-82F0-4735-9359-2410529B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khalid noori</cp:lastModifiedBy>
  <cp:revision>5</cp:revision>
  <cp:lastPrinted>2025-01-06T14:43:00Z</cp:lastPrinted>
  <dcterms:created xsi:type="dcterms:W3CDTF">2025-01-06T14:49:00Z</dcterms:created>
  <dcterms:modified xsi:type="dcterms:W3CDTF">2025-01-07T22:25:00Z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